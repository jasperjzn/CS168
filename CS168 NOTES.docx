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16"/>
          <w:szCs w:val="16"/>
        </w:rPr>
      </w:pPr>
      <w:r w:rsidRPr="00E07361">
        <w:rPr>
          <w:rFonts w:ascii="Helvetica" w:hAnsi="Helvetica" w:cs="Helvetica"/>
          <w:color w:val="353535"/>
          <w:sz w:val="16"/>
          <w:szCs w:val="16"/>
        </w:rPr>
        <w:t>CS168 NOTES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16"/>
          <w:szCs w:val="16"/>
        </w:rPr>
      </w:pPr>
      <w:r w:rsidRPr="00E07361">
        <w:rPr>
          <w:rFonts w:ascii="Helvetica" w:hAnsi="Helvetica" w:cs="Helvetica"/>
          <w:color w:val="353535"/>
          <w:sz w:val="16"/>
          <w:szCs w:val="16"/>
        </w:rPr>
        <w:t>Physical ports: where links connect to switches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16"/>
          <w:szCs w:val="16"/>
        </w:rPr>
      </w:pPr>
      <w:r w:rsidRPr="00E07361">
        <w:rPr>
          <w:rFonts w:ascii="Helvetica" w:hAnsi="Helvetica" w:cs="Helvetica"/>
          <w:color w:val="353535"/>
          <w:sz w:val="16"/>
          <w:szCs w:val="16"/>
        </w:rPr>
        <w:t>Logical ports: where applications connect to stack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16"/>
          <w:szCs w:val="16"/>
        </w:rPr>
      </w:pPr>
      <w:r w:rsidRPr="00E07361">
        <w:rPr>
          <w:rFonts w:ascii="Helvetica" w:hAnsi="Helvetica" w:cs="Helvetica"/>
          <w:color w:val="353535"/>
          <w:sz w:val="16"/>
          <w:szCs w:val="16"/>
        </w:rPr>
        <w:t>Control plane: compute routing table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16"/>
          <w:szCs w:val="16"/>
        </w:rPr>
      </w:pPr>
      <w:r w:rsidRPr="00E07361">
        <w:rPr>
          <w:rFonts w:ascii="Helvetica" w:hAnsi="Helvetica" w:cs="Helvetica"/>
          <w:color w:val="353535"/>
          <w:sz w:val="16"/>
          <w:szCs w:val="16"/>
        </w:rPr>
        <w:t>Data plane: use routing table to forward packets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hAnsi="Helvetica" w:cs="Helvetica"/>
          <w:color w:val="353535"/>
          <w:sz w:val="16"/>
          <w:szCs w:val="16"/>
        </w:rPr>
        <w:t>statistical</w:t>
      </w:r>
      <w:proofErr w:type="gramEnd"/>
      <w:r w:rsidRPr="00E07361">
        <w:rPr>
          <w:rFonts w:ascii="Helvetica" w:hAnsi="Helvetica" w:cs="Helvetica"/>
          <w:color w:val="353535"/>
          <w:sz w:val="16"/>
          <w:szCs w:val="16"/>
        </w:rPr>
        <w:t xml:space="preserve"> multiplexing: combine demands to share resources efficiently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16"/>
          <w:szCs w:val="16"/>
        </w:rPr>
      </w:pPr>
      <w:r w:rsidRPr="00E07361">
        <w:rPr>
          <w:rFonts w:ascii="Helvetica" w:hAnsi="Helvetica" w:cs="Helvetica"/>
          <w:color w:val="353535"/>
          <w:sz w:val="16"/>
          <w:szCs w:val="16"/>
        </w:rPr>
        <w:t>Reservation: flow level: circuit switching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16"/>
          <w:szCs w:val="16"/>
        </w:rPr>
      </w:pPr>
      <w:r w:rsidRPr="00E07361">
        <w:rPr>
          <w:rFonts w:ascii="Helvetica" w:hAnsi="Helvetica" w:cs="Helvetica"/>
          <w:color w:val="353535"/>
          <w:sz w:val="16"/>
          <w:szCs w:val="16"/>
        </w:rPr>
        <w:t>On demand: packet level: packet switching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hAnsi="Helvetica" w:cs="Helvetica"/>
          <w:color w:val="353535"/>
          <w:sz w:val="16"/>
          <w:szCs w:val="16"/>
        </w:rPr>
        <w:t>level</w:t>
      </w:r>
      <w:proofErr w:type="gramEnd"/>
      <w:r w:rsidRPr="00E07361">
        <w:rPr>
          <w:rFonts w:ascii="Helvetica" w:hAnsi="Helvetica" w:cs="Helvetica"/>
          <w:color w:val="353535"/>
          <w:sz w:val="16"/>
          <w:szCs w:val="16"/>
        </w:rPr>
        <w:t xml:space="preserve"> of utilization = A/P (on demand higher)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hAnsi="Helvetica" w:cs="Helvetica"/>
          <w:color w:val="353535"/>
          <w:sz w:val="16"/>
          <w:szCs w:val="16"/>
        </w:rPr>
        <w:t>bandwidth</w:t>
      </w:r>
      <w:proofErr w:type="gramEnd"/>
      <w:r w:rsidRPr="00E07361">
        <w:rPr>
          <w:rFonts w:ascii="Helvetica" w:hAnsi="Helvetica" w:cs="Helvetica"/>
          <w:color w:val="353535"/>
          <w:sz w:val="16"/>
          <w:szCs w:val="16"/>
        </w:rPr>
        <w:t>-Delay Product(BDP) = bandwidth * propagation delay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hAnsi="Helvetica" w:cs="Helvetica"/>
          <w:color w:val="353535"/>
          <w:sz w:val="16"/>
          <w:szCs w:val="16"/>
        </w:rPr>
        <w:t>transmission</w:t>
      </w:r>
      <w:proofErr w:type="gramEnd"/>
      <w:r w:rsidRPr="00E07361">
        <w:rPr>
          <w:rFonts w:ascii="Helvetica" w:hAnsi="Helvetica" w:cs="Helvetica"/>
          <w:color w:val="353535"/>
          <w:sz w:val="16"/>
          <w:szCs w:val="16"/>
        </w:rPr>
        <w:t xml:space="preserve"> delay (link) </w:t>
      </w:r>
    </w:p>
    <w:p w:rsidR="00E07361" w:rsidRPr="00E07361" w:rsidRDefault="00E07361" w:rsidP="00E0736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hAnsi="Helvetica" w:cs="Helvetica"/>
          <w:color w:val="353535"/>
          <w:sz w:val="16"/>
          <w:szCs w:val="16"/>
        </w:rPr>
        <w:t>how</w:t>
      </w:r>
      <w:proofErr w:type="gramEnd"/>
      <w:r w:rsidRPr="00E07361">
        <w:rPr>
          <w:rFonts w:ascii="Helvetica" w:hAnsi="Helvetica" w:cs="Helvetica"/>
          <w:color w:val="353535"/>
          <w:sz w:val="16"/>
          <w:szCs w:val="16"/>
        </w:rPr>
        <w:t xml:space="preserve"> long take to push all bits into a link</w:t>
      </w:r>
    </w:p>
    <w:p w:rsidR="00E07361" w:rsidRPr="00E07361" w:rsidRDefault="00E07361" w:rsidP="00E0736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hAnsi="Helvetica" w:cs="Helvetica"/>
          <w:color w:val="353535"/>
          <w:sz w:val="16"/>
          <w:szCs w:val="16"/>
        </w:rPr>
        <w:t>packet</w:t>
      </w:r>
      <w:proofErr w:type="gramEnd"/>
      <w:r w:rsidRPr="00E07361">
        <w:rPr>
          <w:rFonts w:ascii="Helvetica" w:hAnsi="Helvetica" w:cs="Helvetica"/>
          <w:color w:val="353535"/>
          <w:sz w:val="16"/>
          <w:szCs w:val="16"/>
        </w:rPr>
        <w:t xml:space="preserve"> size/Transmission rate of link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hAnsi="Helvetica" w:cs="Helvetica"/>
          <w:color w:val="353535"/>
          <w:sz w:val="16"/>
          <w:szCs w:val="16"/>
        </w:rPr>
        <w:t>propagation</w:t>
      </w:r>
      <w:proofErr w:type="gramEnd"/>
      <w:r w:rsidRPr="00E07361">
        <w:rPr>
          <w:rFonts w:ascii="Helvetica" w:hAnsi="Helvetica" w:cs="Helvetica"/>
          <w:color w:val="353535"/>
          <w:sz w:val="16"/>
          <w:szCs w:val="16"/>
        </w:rPr>
        <w:t xml:space="preserve"> delay (link)</w:t>
      </w:r>
    </w:p>
    <w:p w:rsidR="00E07361" w:rsidRPr="00E07361" w:rsidRDefault="00E07361" w:rsidP="00E07361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hAnsi="Helvetica" w:cs="Helvetica"/>
          <w:color w:val="353535"/>
          <w:sz w:val="16"/>
          <w:szCs w:val="16"/>
        </w:rPr>
        <w:t>how</w:t>
      </w:r>
      <w:proofErr w:type="gramEnd"/>
      <w:r w:rsidRPr="00E07361">
        <w:rPr>
          <w:rFonts w:ascii="Helvetica" w:hAnsi="Helvetica" w:cs="Helvetica"/>
          <w:color w:val="353535"/>
          <w:sz w:val="16"/>
          <w:szCs w:val="16"/>
        </w:rPr>
        <w:t xml:space="preserve"> ling take to move one bit from one end to the other</w:t>
      </w:r>
    </w:p>
    <w:p w:rsidR="00E07361" w:rsidRPr="00E07361" w:rsidRDefault="00E07361" w:rsidP="00E07361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hAnsi="Helvetica" w:cs="Helvetica"/>
          <w:color w:val="353535"/>
          <w:sz w:val="16"/>
          <w:szCs w:val="16"/>
        </w:rPr>
        <w:t>link</w:t>
      </w:r>
      <w:proofErr w:type="gramEnd"/>
      <w:r w:rsidRPr="00E07361">
        <w:rPr>
          <w:rFonts w:ascii="Helvetica" w:hAnsi="Helvetica" w:cs="Helvetica"/>
          <w:color w:val="353535"/>
          <w:sz w:val="16"/>
          <w:szCs w:val="16"/>
        </w:rPr>
        <w:t xml:space="preserve"> length/propagation speed of link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16"/>
          <w:szCs w:val="16"/>
        </w:rPr>
      </w:pPr>
      <w:proofErr w:type="spellStart"/>
      <w:proofErr w:type="gramStart"/>
      <w:r w:rsidRPr="00E07361">
        <w:rPr>
          <w:rFonts w:ascii="Helvetica" w:hAnsi="Helvetica" w:cs="Helvetica"/>
          <w:color w:val="353535"/>
          <w:sz w:val="16"/>
          <w:szCs w:val="16"/>
        </w:rPr>
        <w:t>queueing</w:t>
      </w:r>
      <w:proofErr w:type="spellEnd"/>
      <w:proofErr w:type="gramEnd"/>
      <w:r w:rsidRPr="00E07361">
        <w:rPr>
          <w:rFonts w:ascii="Helvetica" w:hAnsi="Helvetica" w:cs="Helvetica"/>
          <w:color w:val="353535"/>
          <w:sz w:val="16"/>
          <w:szCs w:val="16"/>
        </w:rPr>
        <w:t xml:space="preserve"> delay (traffic)</w:t>
      </w:r>
    </w:p>
    <w:p w:rsidR="00E07361" w:rsidRPr="00E07361" w:rsidRDefault="00E07361" w:rsidP="00E07361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hAnsi="Helvetica" w:cs="Helvetica"/>
          <w:color w:val="353535"/>
          <w:sz w:val="16"/>
          <w:szCs w:val="16"/>
        </w:rPr>
        <w:t>how</w:t>
      </w:r>
      <w:proofErr w:type="gramEnd"/>
      <w:r w:rsidRPr="00E07361">
        <w:rPr>
          <w:rFonts w:ascii="Helvetica" w:hAnsi="Helvetica" w:cs="Helvetica"/>
          <w:color w:val="353535"/>
          <w:sz w:val="16"/>
          <w:szCs w:val="16"/>
        </w:rPr>
        <w:t xml:space="preserve"> long a packet sit in a buffer before processed</w:t>
      </w:r>
    </w:p>
    <w:p w:rsidR="00E07361" w:rsidRPr="00E07361" w:rsidRDefault="00E07361" w:rsidP="00E07361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sz w:val="16"/>
          <w:szCs w:val="16"/>
        </w:rPr>
      </w:pPr>
      <w:r w:rsidRPr="00E07361">
        <w:rPr>
          <w:rFonts w:ascii="Helvetica" w:hAnsi="Helvetica" w:cs="Helvetica"/>
          <w:color w:val="353535"/>
          <w:sz w:val="16"/>
          <w:szCs w:val="16"/>
        </w:rPr>
        <w:t>Arrival process</w:t>
      </w:r>
    </w:p>
    <w:p w:rsidR="00E07361" w:rsidRPr="00E07361" w:rsidRDefault="00E07361" w:rsidP="00E07361">
      <w:pPr>
        <w:widowControl w:val="0"/>
        <w:numPr>
          <w:ilvl w:val="1"/>
          <w:numId w:val="3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sz w:val="16"/>
          <w:szCs w:val="16"/>
        </w:rPr>
      </w:pPr>
      <w:r w:rsidRPr="00E07361">
        <w:rPr>
          <w:rFonts w:ascii="Helvetica" w:hAnsi="Helvetica" w:cs="Helvetica"/>
          <w:color w:val="353535"/>
          <w:sz w:val="16"/>
          <w:szCs w:val="16"/>
        </w:rPr>
        <w:t>Average rate A; peak rate P</w:t>
      </w:r>
    </w:p>
    <w:p w:rsidR="00E07361" w:rsidRPr="00E07361" w:rsidRDefault="00E07361" w:rsidP="00E07361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sz w:val="16"/>
          <w:szCs w:val="16"/>
        </w:rPr>
      </w:pPr>
      <w:r w:rsidRPr="00E07361">
        <w:rPr>
          <w:rFonts w:ascii="Helvetica" w:hAnsi="Helvetica" w:cs="Helvetica"/>
          <w:color w:val="353535"/>
          <w:sz w:val="16"/>
          <w:szCs w:val="16"/>
        </w:rPr>
        <w:t>W average packet wait time</w:t>
      </w:r>
    </w:p>
    <w:p w:rsidR="00E07361" w:rsidRPr="00E07361" w:rsidRDefault="00E07361" w:rsidP="00E07361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sz w:val="16"/>
          <w:szCs w:val="16"/>
        </w:rPr>
      </w:pPr>
      <w:r w:rsidRPr="00E07361">
        <w:rPr>
          <w:rFonts w:ascii="Helvetica" w:hAnsi="Helvetica" w:cs="Helvetica"/>
          <w:color w:val="353535"/>
          <w:sz w:val="16"/>
          <w:szCs w:val="16"/>
        </w:rPr>
        <w:t>L average # packets waiting in queue</w:t>
      </w:r>
    </w:p>
    <w:p w:rsidR="00E07361" w:rsidRPr="00E07361" w:rsidRDefault="00E07361" w:rsidP="00E07361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sz w:val="16"/>
          <w:szCs w:val="16"/>
        </w:rPr>
      </w:pPr>
      <w:r w:rsidRPr="00E07361">
        <w:rPr>
          <w:rFonts w:ascii="Helvetica" w:hAnsi="Helvetica" w:cs="Helvetica"/>
          <w:color w:val="353535"/>
          <w:sz w:val="16"/>
          <w:szCs w:val="16"/>
        </w:rPr>
        <w:t>L = A * W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16"/>
          <w:szCs w:val="16"/>
        </w:rPr>
      </w:pP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16"/>
          <w:szCs w:val="16"/>
        </w:rPr>
      </w:pPr>
      <w:r w:rsidRPr="00E07361">
        <w:rPr>
          <w:rFonts w:ascii="Helvetica" w:hAnsi="Helvetica" w:cs="Helvetica"/>
          <w:color w:val="353535"/>
          <w:sz w:val="16"/>
          <w:szCs w:val="16"/>
        </w:rPr>
        <w:t>**Layering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16"/>
          <w:szCs w:val="16"/>
        </w:rPr>
      </w:pPr>
      <w:r w:rsidRPr="00E07361">
        <w:rPr>
          <w:rFonts w:ascii="Helvetica" w:hAnsi="Helvetica" w:cs="Helvetica"/>
          <w:color w:val="353535"/>
          <w:sz w:val="16"/>
          <w:szCs w:val="16"/>
        </w:rPr>
        <w:t>Bits on wire (Physical)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16"/>
          <w:szCs w:val="16"/>
        </w:rPr>
      </w:pPr>
      <w:r w:rsidRPr="00E07361">
        <w:rPr>
          <w:rFonts w:ascii="Helvetica" w:hAnsi="Helvetica" w:cs="Helvetica"/>
          <w:color w:val="353535"/>
          <w:sz w:val="16"/>
          <w:szCs w:val="16"/>
        </w:rPr>
        <w:t xml:space="preserve">Deliver packets across local </w:t>
      </w:r>
      <w:bookmarkStart w:id="0" w:name="_GoBack"/>
      <w:bookmarkEnd w:id="0"/>
      <w:proofErr w:type="gramStart"/>
      <w:r w:rsidRPr="00E07361">
        <w:rPr>
          <w:rFonts w:ascii="Helvetica" w:hAnsi="Helvetica" w:cs="Helvetica"/>
          <w:color w:val="353535"/>
          <w:sz w:val="16"/>
          <w:szCs w:val="16"/>
        </w:rPr>
        <w:t>net work</w:t>
      </w:r>
      <w:proofErr w:type="gramEnd"/>
      <w:r w:rsidRPr="00E07361">
        <w:rPr>
          <w:rFonts w:ascii="Helvetica" w:hAnsi="Helvetica" w:cs="Helvetica"/>
          <w:color w:val="353535"/>
          <w:sz w:val="16"/>
          <w:szCs w:val="16"/>
        </w:rPr>
        <w:t xml:space="preserve"> (</w:t>
      </w:r>
      <w:proofErr w:type="spellStart"/>
      <w:r w:rsidRPr="00E07361">
        <w:rPr>
          <w:rFonts w:ascii="Helvetica" w:hAnsi="Helvetica" w:cs="Helvetica"/>
          <w:color w:val="353535"/>
          <w:sz w:val="16"/>
          <w:szCs w:val="16"/>
        </w:rPr>
        <w:t>Datalink</w:t>
      </w:r>
      <w:proofErr w:type="spellEnd"/>
      <w:r w:rsidRPr="00E07361">
        <w:rPr>
          <w:rFonts w:ascii="Helvetica" w:hAnsi="Helvetica" w:cs="Helvetica"/>
          <w:color w:val="353535"/>
          <w:sz w:val="16"/>
          <w:szCs w:val="16"/>
        </w:rPr>
        <w:t>)(L2)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16"/>
          <w:szCs w:val="16"/>
        </w:rPr>
      </w:pPr>
      <w:r w:rsidRPr="00E07361">
        <w:rPr>
          <w:rFonts w:ascii="Helvetica" w:hAnsi="Helvetica" w:cs="Helvetica"/>
          <w:color w:val="353535"/>
          <w:sz w:val="16"/>
          <w:szCs w:val="16"/>
        </w:rPr>
        <w:t>Deliver packets across country (Network)(L3)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16"/>
          <w:szCs w:val="16"/>
        </w:rPr>
      </w:pPr>
      <w:r w:rsidRPr="00E07361">
        <w:rPr>
          <w:rFonts w:ascii="Helvetica" w:hAnsi="Helvetica" w:cs="Helvetica"/>
          <w:color w:val="353535"/>
          <w:sz w:val="16"/>
          <w:szCs w:val="16"/>
        </w:rPr>
        <w:t>Deliver packets reliably to process (Transport)(L4)(end-to-end)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16"/>
          <w:szCs w:val="16"/>
        </w:rPr>
      </w:pPr>
      <w:r w:rsidRPr="00E07361">
        <w:rPr>
          <w:rFonts w:ascii="Helvetica" w:hAnsi="Helvetica" w:cs="Helvetica"/>
          <w:color w:val="353535"/>
          <w:sz w:val="16"/>
          <w:szCs w:val="16"/>
        </w:rPr>
        <w:t xml:space="preserve">Do </w:t>
      </w:r>
      <w:proofErr w:type="spellStart"/>
      <w:r w:rsidRPr="00E07361">
        <w:rPr>
          <w:rFonts w:ascii="Helvetica" w:hAnsi="Helvetica" w:cs="Helvetica"/>
          <w:color w:val="353535"/>
          <w:sz w:val="16"/>
          <w:szCs w:val="16"/>
        </w:rPr>
        <w:t>sth</w:t>
      </w:r>
      <w:proofErr w:type="spellEnd"/>
      <w:r w:rsidRPr="00E07361">
        <w:rPr>
          <w:rFonts w:ascii="Helvetica" w:hAnsi="Helvetica" w:cs="Helvetica"/>
          <w:color w:val="353535"/>
          <w:sz w:val="16"/>
          <w:szCs w:val="16"/>
        </w:rPr>
        <w:t xml:space="preserve"> with data (Application)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hAnsi="Helvetica" w:cs="Helvetica"/>
          <w:color w:val="353535"/>
          <w:sz w:val="16"/>
          <w:szCs w:val="16"/>
        </w:rPr>
        <w:t>layer</w:t>
      </w:r>
      <w:proofErr w:type="gramEnd"/>
      <w:r w:rsidRPr="00E07361">
        <w:rPr>
          <w:rFonts w:ascii="Helvetica" w:hAnsi="Helvetica" w:cs="Helvetica"/>
          <w:color w:val="353535"/>
          <w:sz w:val="16"/>
          <w:szCs w:val="16"/>
        </w:rPr>
        <w:t xml:space="preserve"> depends on layer below, and support layer above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hAnsi="Helvetica" w:cs="Helvetica"/>
          <w:color w:val="353535"/>
          <w:sz w:val="16"/>
          <w:szCs w:val="16"/>
        </w:rPr>
        <w:t>where</w:t>
      </w:r>
      <w:proofErr w:type="gramEnd"/>
      <w:r w:rsidRPr="00E07361">
        <w:rPr>
          <w:rFonts w:ascii="Helvetica" w:hAnsi="Helvetica" w:cs="Helvetica"/>
          <w:color w:val="353535"/>
          <w:sz w:val="16"/>
          <w:szCs w:val="16"/>
        </w:rPr>
        <w:t xml:space="preserve"> modules are implemented: end-to-end principle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hAnsi="Helvetica" w:cs="Helvetica"/>
          <w:color w:val="353535"/>
          <w:sz w:val="16"/>
          <w:szCs w:val="16"/>
        </w:rPr>
        <w:t>where</w:t>
      </w:r>
      <w:proofErr w:type="gramEnd"/>
      <w:r w:rsidRPr="00E07361">
        <w:rPr>
          <w:rFonts w:ascii="Helvetica" w:hAnsi="Helvetica" w:cs="Helvetica"/>
          <w:color w:val="353535"/>
          <w:sz w:val="16"/>
          <w:szCs w:val="16"/>
        </w:rPr>
        <w:t xml:space="preserve"> state is stored: fate-sharing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hAnsi="Helvetica" w:cs="Helvetica"/>
          <w:color w:val="353535"/>
          <w:sz w:val="16"/>
          <w:szCs w:val="16"/>
        </w:rPr>
        <w:t>all</w:t>
      </w:r>
      <w:proofErr w:type="gramEnd"/>
      <w:r w:rsidRPr="00E07361">
        <w:rPr>
          <w:rFonts w:ascii="Helvetica" w:hAnsi="Helvetica" w:cs="Helvetica"/>
          <w:color w:val="353535"/>
          <w:sz w:val="16"/>
          <w:szCs w:val="16"/>
        </w:rPr>
        <w:t xml:space="preserve"> layers at host; switch support Physical and </w:t>
      </w:r>
      <w:proofErr w:type="spellStart"/>
      <w:r w:rsidRPr="00E07361">
        <w:rPr>
          <w:rFonts w:ascii="Helvetica" w:hAnsi="Helvetica" w:cs="Helvetica"/>
          <w:color w:val="353535"/>
          <w:sz w:val="16"/>
          <w:szCs w:val="16"/>
        </w:rPr>
        <w:t>Datalink</w:t>
      </w:r>
      <w:proofErr w:type="spellEnd"/>
      <w:r w:rsidRPr="00E07361">
        <w:rPr>
          <w:rFonts w:ascii="Helvetica" w:hAnsi="Helvetica" w:cs="Helvetica"/>
          <w:color w:val="353535"/>
          <w:sz w:val="16"/>
          <w:szCs w:val="16"/>
        </w:rPr>
        <w:t xml:space="preserve">; router support Physical </w:t>
      </w:r>
      <w:proofErr w:type="spellStart"/>
      <w:r w:rsidRPr="00E07361">
        <w:rPr>
          <w:rFonts w:ascii="Helvetica" w:hAnsi="Helvetica" w:cs="Helvetica"/>
          <w:color w:val="353535"/>
          <w:sz w:val="16"/>
          <w:szCs w:val="16"/>
        </w:rPr>
        <w:t>Datalink</w:t>
      </w:r>
      <w:proofErr w:type="spellEnd"/>
      <w:r w:rsidRPr="00E07361">
        <w:rPr>
          <w:rFonts w:ascii="Helvetica" w:hAnsi="Helvetica" w:cs="Helvetica"/>
          <w:color w:val="353535"/>
          <w:sz w:val="16"/>
          <w:szCs w:val="16"/>
        </w:rPr>
        <w:t xml:space="preserve"> and Network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hAnsi="Helvetica" w:cs="Helvetica"/>
          <w:color w:val="353535"/>
          <w:sz w:val="16"/>
          <w:szCs w:val="16"/>
        </w:rPr>
        <w:t>header</w:t>
      </w:r>
      <w:proofErr w:type="gramEnd"/>
      <w:r w:rsidRPr="00E07361">
        <w:rPr>
          <w:rFonts w:ascii="Helvetica" w:hAnsi="Helvetica" w:cs="Helvetica"/>
          <w:color w:val="353535"/>
          <w:sz w:val="16"/>
          <w:szCs w:val="16"/>
        </w:rPr>
        <w:t>: L1,L2,L3…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16"/>
          <w:szCs w:val="16"/>
        </w:rPr>
      </w:pP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16"/>
          <w:szCs w:val="16"/>
        </w:rPr>
      </w:pPr>
      <w:r w:rsidRPr="00E07361">
        <w:rPr>
          <w:rFonts w:ascii="Helvetica" w:hAnsi="Helvetica" w:cs="Helvetica"/>
          <w:color w:val="353535"/>
          <w:sz w:val="16"/>
          <w:szCs w:val="16"/>
        </w:rPr>
        <w:t>**Routing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hAnsi="Helvetica" w:cs="Helvetica"/>
          <w:color w:val="353535"/>
          <w:sz w:val="16"/>
          <w:szCs w:val="16"/>
        </w:rPr>
        <w:t>necessary</w:t>
      </w:r>
      <w:proofErr w:type="gramEnd"/>
      <w:r w:rsidRPr="00E07361">
        <w:rPr>
          <w:rFonts w:ascii="Helvetica" w:hAnsi="Helvetica" w:cs="Helvetica"/>
          <w:color w:val="353535"/>
          <w:sz w:val="16"/>
          <w:szCs w:val="16"/>
        </w:rPr>
        <w:t xml:space="preserve"> (only if): If routing state valid, no loops/dead end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hAnsi="Helvetica" w:cs="Helvetica"/>
          <w:color w:val="353535"/>
          <w:sz w:val="16"/>
          <w:szCs w:val="16"/>
        </w:rPr>
        <w:t>sufficient</w:t>
      </w:r>
      <w:proofErr w:type="gramEnd"/>
      <w:r w:rsidRPr="00E07361">
        <w:rPr>
          <w:rFonts w:ascii="Helvetica" w:hAnsi="Helvetica" w:cs="Helvetica"/>
          <w:color w:val="353535"/>
          <w:sz w:val="16"/>
          <w:szCs w:val="16"/>
        </w:rPr>
        <w:t xml:space="preserve"> (if): If no loops/dead ends, then routing state is valid.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hAnsi="Helvetica" w:cs="Helvetica"/>
          <w:color w:val="353535"/>
          <w:sz w:val="16"/>
          <w:szCs w:val="16"/>
        </w:rPr>
        <w:t>ways</w:t>
      </w:r>
      <w:proofErr w:type="gramEnd"/>
      <w:r w:rsidRPr="00E07361">
        <w:rPr>
          <w:rFonts w:ascii="Helvetica" w:hAnsi="Helvetica" w:cs="Helvetica"/>
          <w:color w:val="353535"/>
          <w:sz w:val="16"/>
          <w:szCs w:val="16"/>
        </w:rPr>
        <w:t xml:space="preserve"> to avoid loops</w:t>
      </w:r>
    </w:p>
    <w:p w:rsidR="00E07361" w:rsidRPr="00E07361" w:rsidRDefault="00E07361" w:rsidP="00E07361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hAnsi="Helvetica" w:cs="Helvetica"/>
          <w:color w:val="353535"/>
          <w:sz w:val="16"/>
          <w:szCs w:val="16"/>
        </w:rPr>
        <w:t>tree</w:t>
      </w:r>
      <w:proofErr w:type="gramEnd"/>
      <w:r w:rsidRPr="00E07361">
        <w:rPr>
          <w:rFonts w:ascii="Helvetica" w:hAnsi="Helvetica" w:cs="Helvetica"/>
          <w:color w:val="353535"/>
          <w:sz w:val="16"/>
          <w:szCs w:val="16"/>
        </w:rPr>
        <w:t xml:space="preserve"> like topology (Learning switch L2)</w:t>
      </w:r>
    </w:p>
    <w:p w:rsidR="00E07361" w:rsidRPr="00E07361" w:rsidRDefault="00E07361" w:rsidP="00E07361">
      <w:pPr>
        <w:widowControl w:val="0"/>
        <w:numPr>
          <w:ilvl w:val="1"/>
          <w:numId w:val="4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sz w:val="16"/>
          <w:szCs w:val="16"/>
        </w:rPr>
      </w:pPr>
      <w:r w:rsidRPr="00E07361">
        <w:rPr>
          <w:rFonts w:ascii="Helvetica" w:hAnsi="Helvetica" w:cs="Helvetica"/>
          <w:color w:val="353535"/>
          <w:sz w:val="16"/>
          <w:szCs w:val="16"/>
        </w:rPr>
        <w:t>Local-Area-Networks</w:t>
      </w:r>
    </w:p>
    <w:p w:rsidR="00E07361" w:rsidRPr="00E07361" w:rsidRDefault="00E07361" w:rsidP="00E07361">
      <w:pPr>
        <w:widowControl w:val="0"/>
        <w:numPr>
          <w:ilvl w:val="1"/>
          <w:numId w:val="4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sz w:val="16"/>
          <w:szCs w:val="16"/>
        </w:rPr>
      </w:pPr>
      <w:r w:rsidRPr="00E07361">
        <w:rPr>
          <w:rFonts w:ascii="Helvetica" w:hAnsi="Helvetica" w:cs="Helvetica"/>
          <w:color w:val="353535"/>
          <w:sz w:val="16"/>
          <w:szCs w:val="16"/>
        </w:rPr>
        <w:t>Ethernet</w:t>
      </w:r>
    </w:p>
    <w:p w:rsidR="00E07361" w:rsidRPr="00E07361" w:rsidRDefault="00E07361" w:rsidP="00E07361">
      <w:pPr>
        <w:widowControl w:val="0"/>
        <w:numPr>
          <w:ilvl w:val="1"/>
          <w:numId w:val="4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sz w:val="16"/>
          <w:szCs w:val="16"/>
        </w:rPr>
      </w:pPr>
      <w:r w:rsidRPr="00E07361">
        <w:rPr>
          <w:rFonts w:ascii="Helvetica" w:hAnsi="Helvetica" w:cs="Helvetica"/>
          <w:color w:val="353535"/>
          <w:sz w:val="16"/>
          <w:szCs w:val="16"/>
        </w:rPr>
        <w:t>Spanning Tree Protocol (STP)</w:t>
      </w:r>
    </w:p>
    <w:p w:rsidR="00E07361" w:rsidRPr="00E07361" w:rsidRDefault="00E07361" w:rsidP="00E07361">
      <w:pPr>
        <w:widowControl w:val="0"/>
        <w:numPr>
          <w:ilvl w:val="2"/>
          <w:numId w:val="4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hAnsi="Helvetica" w:cs="Helvetica"/>
          <w:color w:val="353535"/>
          <w:sz w:val="16"/>
          <w:szCs w:val="16"/>
        </w:rPr>
        <w:t>pick</w:t>
      </w:r>
      <w:proofErr w:type="gramEnd"/>
      <w:r w:rsidRPr="00E07361">
        <w:rPr>
          <w:rFonts w:ascii="Helvetica" w:hAnsi="Helvetica" w:cs="Helvetica"/>
          <w:color w:val="353535"/>
          <w:sz w:val="16"/>
          <w:szCs w:val="16"/>
        </w:rPr>
        <w:t xml:space="preserve"> lowest ID as root</w:t>
      </w:r>
    </w:p>
    <w:p w:rsidR="00E07361" w:rsidRPr="00E07361" w:rsidRDefault="00E07361" w:rsidP="00E07361">
      <w:pPr>
        <w:widowControl w:val="0"/>
        <w:numPr>
          <w:ilvl w:val="2"/>
          <w:numId w:val="4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hAnsi="Helvetica" w:cs="Helvetica"/>
          <w:color w:val="353535"/>
          <w:sz w:val="16"/>
          <w:szCs w:val="16"/>
        </w:rPr>
        <w:t>compute</w:t>
      </w:r>
      <w:proofErr w:type="gramEnd"/>
      <w:r w:rsidRPr="00E07361">
        <w:rPr>
          <w:rFonts w:ascii="Helvetica" w:hAnsi="Helvetica" w:cs="Helvetica"/>
          <w:color w:val="353535"/>
          <w:sz w:val="16"/>
          <w:szCs w:val="16"/>
        </w:rPr>
        <w:t xml:space="preserve"> shortest paths to the root</w:t>
      </w:r>
    </w:p>
    <w:p w:rsidR="00E07361" w:rsidRPr="00E07361" w:rsidRDefault="00E07361" w:rsidP="00E07361">
      <w:pPr>
        <w:widowControl w:val="0"/>
        <w:numPr>
          <w:ilvl w:val="2"/>
          <w:numId w:val="4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hAnsi="Helvetica" w:cs="Helvetica"/>
          <w:color w:val="353535"/>
          <w:sz w:val="16"/>
          <w:szCs w:val="16"/>
        </w:rPr>
        <w:t>break</w:t>
      </w:r>
      <w:proofErr w:type="gramEnd"/>
      <w:r w:rsidRPr="00E07361">
        <w:rPr>
          <w:rFonts w:ascii="Helvetica" w:hAnsi="Helvetica" w:cs="Helvetica"/>
          <w:color w:val="353535"/>
          <w:sz w:val="16"/>
          <w:szCs w:val="16"/>
        </w:rPr>
        <w:t xml:space="preserve"> tie by ID</w:t>
      </w:r>
    </w:p>
    <w:p w:rsidR="00E07361" w:rsidRPr="00E07361" w:rsidRDefault="00E07361" w:rsidP="00E07361">
      <w:pPr>
        <w:widowControl w:val="0"/>
        <w:numPr>
          <w:ilvl w:val="2"/>
          <w:numId w:val="4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hAnsi="Helvetica" w:cs="Helvetica"/>
          <w:color w:val="353535"/>
          <w:sz w:val="16"/>
          <w:szCs w:val="16"/>
        </w:rPr>
        <w:t>weakness</w:t>
      </w:r>
      <w:proofErr w:type="gramEnd"/>
    </w:p>
    <w:p w:rsidR="00E07361" w:rsidRPr="00E07361" w:rsidRDefault="00E07361" w:rsidP="00E07361">
      <w:pPr>
        <w:widowControl w:val="0"/>
        <w:numPr>
          <w:ilvl w:val="3"/>
          <w:numId w:val="4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hAnsi="Helvetica" w:cs="Helvetica"/>
          <w:color w:val="353535"/>
          <w:sz w:val="16"/>
          <w:szCs w:val="16"/>
        </w:rPr>
        <w:t>require</w:t>
      </w:r>
      <w:proofErr w:type="gramEnd"/>
      <w:r w:rsidRPr="00E07361">
        <w:rPr>
          <w:rFonts w:ascii="Helvetica" w:hAnsi="Helvetica" w:cs="Helvetica"/>
          <w:color w:val="353535"/>
          <w:sz w:val="16"/>
          <w:szCs w:val="16"/>
        </w:rPr>
        <w:t xml:space="preserve"> loop-free topology</w:t>
      </w:r>
    </w:p>
    <w:p w:rsidR="00E07361" w:rsidRPr="00E07361" w:rsidRDefault="00E07361" w:rsidP="00E07361">
      <w:pPr>
        <w:widowControl w:val="0"/>
        <w:numPr>
          <w:ilvl w:val="3"/>
          <w:numId w:val="4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hAnsi="Helvetica" w:cs="Helvetica"/>
          <w:color w:val="353535"/>
          <w:sz w:val="16"/>
          <w:szCs w:val="16"/>
        </w:rPr>
        <w:t>slow</w:t>
      </w:r>
      <w:proofErr w:type="gramEnd"/>
      <w:r w:rsidRPr="00E07361">
        <w:rPr>
          <w:rFonts w:ascii="Helvetica" w:hAnsi="Helvetica" w:cs="Helvetica"/>
          <w:color w:val="353535"/>
          <w:sz w:val="16"/>
          <w:szCs w:val="16"/>
        </w:rPr>
        <w:t xml:space="preserve"> reaction to failures and host movements</w:t>
      </w:r>
    </w:p>
    <w:p w:rsidR="00E07361" w:rsidRPr="00E07361" w:rsidRDefault="00E07361" w:rsidP="00E07361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sz w:val="16"/>
          <w:szCs w:val="16"/>
        </w:rPr>
      </w:pPr>
      <w:r w:rsidRPr="00E07361">
        <w:rPr>
          <w:rFonts w:ascii="Helvetica" w:hAnsi="Helvetica" w:cs="Helvetica"/>
          <w:color w:val="353535"/>
          <w:sz w:val="16"/>
          <w:szCs w:val="16"/>
        </w:rPr>
        <w:t>Global view (Link-state and SDN routing)</w:t>
      </w:r>
    </w:p>
    <w:p w:rsidR="00E07361" w:rsidRPr="00E07361" w:rsidRDefault="00E07361" w:rsidP="00E07361">
      <w:pPr>
        <w:widowControl w:val="0"/>
        <w:numPr>
          <w:ilvl w:val="1"/>
          <w:numId w:val="4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sz w:val="16"/>
          <w:szCs w:val="16"/>
        </w:rPr>
      </w:pPr>
      <w:r w:rsidRPr="00E07361">
        <w:rPr>
          <w:rFonts w:ascii="Helvetica" w:hAnsi="Helvetica" w:cs="Helvetica"/>
          <w:color w:val="353535"/>
          <w:sz w:val="16"/>
          <w:szCs w:val="16"/>
        </w:rPr>
        <w:t>Enterprise and Carrier</w:t>
      </w:r>
    </w:p>
    <w:p w:rsidR="00E07361" w:rsidRPr="00E07361" w:rsidRDefault="00E07361" w:rsidP="00E07361">
      <w:pPr>
        <w:widowControl w:val="0"/>
        <w:numPr>
          <w:ilvl w:val="1"/>
          <w:numId w:val="4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sz w:val="16"/>
          <w:szCs w:val="16"/>
        </w:rPr>
      </w:pPr>
      <w:proofErr w:type="spellStart"/>
      <w:proofErr w:type="gramStart"/>
      <w:r w:rsidRPr="00E07361">
        <w:rPr>
          <w:rFonts w:ascii="Helvetica" w:hAnsi="Helvetica" w:cs="Helvetica"/>
          <w:color w:val="353535"/>
          <w:sz w:val="16"/>
          <w:szCs w:val="16"/>
        </w:rPr>
        <w:t>intradomain</w:t>
      </w:r>
      <w:proofErr w:type="spellEnd"/>
      <w:proofErr w:type="gramEnd"/>
    </w:p>
    <w:p w:rsidR="00E07361" w:rsidRPr="00E07361" w:rsidRDefault="00E07361" w:rsidP="00E07361">
      <w:pPr>
        <w:widowControl w:val="0"/>
        <w:numPr>
          <w:ilvl w:val="1"/>
          <w:numId w:val="4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sz w:val="16"/>
          <w:szCs w:val="16"/>
        </w:rPr>
      </w:pPr>
      <w:r w:rsidRPr="00E07361">
        <w:rPr>
          <w:rFonts w:ascii="Helvetica" w:hAnsi="Helvetica" w:cs="Helvetica"/>
          <w:color w:val="353535"/>
          <w:sz w:val="16"/>
          <w:szCs w:val="16"/>
        </w:rPr>
        <w:t>OSPF (link-state routing), RIP</w:t>
      </w:r>
    </w:p>
    <w:p w:rsidR="00E07361" w:rsidRPr="00E07361" w:rsidRDefault="00E07361" w:rsidP="00E07361">
      <w:pPr>
        <w:widowControl w:val="0"/>
        <w:numPr>
          <w:ilvl w:val="2"/>
          <w:numId w:val="4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sz w:val="16"/>
          <w:szCs w:val="16"/>
        </w:rPr>
      </w:pPr>
      <w:r w:rsidRPr="00E07361">
        <w:rPr>
          <w:rFonts w:ascii="Helvetica" w:hAnsi="Helvetica" w:cs="Helvetica"/>
          <w:color w:val="353535"/>
          <w:sz w:val="16"/>
          <w:szCs w:val="16"/>
        </w:rPr>
        <w:t>Global flood: each router’s link-state</w:t>
      </w:r>
    </w:p>
    <w:p w:rsidR="00E07361" w:rsidRPr="00E07361" w:rsidRDefault="00E07361" w:rsidP="00E07361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sz w:val="16"/>
          <w:szCs w:val="16"/>
        </w:rPr>
      </w:pPr>
      <w:r w:rsidRPr="00E07361">
        <w:rPr>
          <w:rFonts w:ascii="Helvetica" w:hAnsi="Helvetica" w:cs="Helvetica"/>
          <w:color w:val="353535"/>
          <w:sz w:val="16"/>
          <w:szCs w:val="16"/>
        </w:rPr>
        <w:t>Distributed computation</w:t>
      </w:r>
    </w:p>
    <w:p w:rsidR="00E07361" w:rsidRPr="00E07361" w:rsidRDefault="00E07361" w:rsidP="00E07361">
      <w:pPr>
        <w:widowControl w:val="0"/>
        <w:numPr>
          <w:ilvl w:val="1"/>
          <w:numId w:val="4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hAnsi="Helvetica" w:cs="Helvetica"/>
          <w:color w:val="353535"/>
          <w:sz w:val="16"/>
          <w:szCs w:val="16"/>
        </w:rPr>
        <w:t>inter</w:t>
      </w:r>
      <w:proofErr w:type="gramEnd"/>
      <w:r w:rsidRPr="00E07361">
        <w:rPr>
          <w:rFonts w:ascii="Helvetica" w:hAnsi="Helvetica" w:cs="Helvetica"/>
          <w:color w:val="353535"/>
          <w:sz w:val="16"/>
          <w:szCs w:val="16"/>
        </w:rPr>
        <w:t xml:space="preserve"> domain</w:t>
      </w:r>
    </w:p>
    <w:p w:rsidR="00E07361" w:rsidRPr="00E07361" w:rsidRDefault="00E07361" w:rsidP="00E07361">
      <w:pPr>
        <w:widowControl w:val="0"/>
        <w:numPr>
          <w:ilvl w:val="1"/>
          <w:numId w:val="4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sz w:val="16"/>
          <w:szCs w:val="16"/>
        </w:rPr>
      </w:pPr>
      <w:r w:rsidRPr="00E07361">
        <w:rPr>
          <w:rFonts w:ascii="Helvetica" w:hAnsi="Helvetica" w:cs="Helvetica"/>
          <w:color w:val="353535"/>
          <w:sz w:val="16"/>
          <w:szCs w:val="16"/>
        </w:rPr>
        <w:t>BGP</w:t>
      </w:r>
    </w:p>
    <w:p w:rsidR="00E07361" w:rsidRPr="00E07361" w:rsidRDefault="00E07361" w:rsidP="00E07361">
      <w:pPr>
        <w:widowControl w:val="0"/>
        <w:numPr>
          <w:ilvl w:val="1"/>
          <w:numId w:val="4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sz w:val="16"/>
          <w:szCs w:val="16"/>
        </w:rPr>
      </w:pPr>
      <w:r w:rsidRPr="00E07361">
        <w:rPr>
          <w:rFonts w:ascii="Helvetica" w:hAnsi="Helvetica" w:cs="Helvetica"/>
          <w:color w:val="353535"/>
          <w:sz w:val="16"/>
          <w:szCs w:val="16"/>
        </w:rPr>
        <w:t>Min Distance vector (RIP)</w:t>
      </w:r>
    </w:p>
    <w:p w:rsidR="00E07361" w:rsidRPr="00E07361" w:rsidRDefault="00E07361" w:rsidP="00E07361">
      <w:pPr>
        <w:widowControl w:val="0"/>
        <w:numPr>
          <w:ilvl w:val="1"/>
          <w:numId w:val="4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sz w:val="16"/>
          <w:szCs w:val="16"/>
        </w:rPr>
      </w:pPr>
      <w:r w:rsidRPr="00E07361">
        <w:rPr>
          <w:rFonts w:ascii="Helvetica" w:hAnsi="Helvetica" w:cs="Helvetica"/>
          <w:color w:val="353535"/>
          <w:sz w:val="16"/>
          <w:szCs w:val="16"/>
        </w:rPr>
        <w:t xml:space="preserve">Bellman-Ford </w:t>
      </w:r>
    </w:p>
    <w:p w:rsidR="00E07361" w:rsidRPr="00E07361" w:rsidRDefault="00E07361" w:rsidP="00E07361">
      <w:pPr>
        <w:widowControl w:val="0"/>
        <w:numPr>
          <w:ilvl w:val="2"/>
          <w:numId w:val="4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hAnsi="Helvetica" w:cs="Helvetica"/>
          <w:color w:val="353535"/>
          <w:sz w:val="16"/>
          <w:szCs w:val="16"/>
        </w:rPr>
        <w:t>d</w:t>
      </w:r>
      <w:proofErr w:type="gramEnd"/>
      <w:r w:rsidRPr="00E07361">
        <w:rPr>
          <w:rFonts w:ascii="Helvetica" w:hAnsi="Helvetica" w:cs="Helvetica"/>
          <w:color w:val="353535"/>
          <w:sz w:val="16"/>
          <w:szCs w:val="16"/>
        </w:rPr>
        <w:t>(u, v) = Min(</w:t>
      </w:r>
      <w:proofErr w:type="spellStart"/>
      <w:r w:rsidRPr="00E07361">
        <w:rPr>
          <w:rFonts w:ascii="Helvetica" w:hAnsi="Helvetica" w:cs="Helvetica"/>
          <w:color w:val="353535"/>
          <w:sz w:val="16"/>
          <w:szCs w:val="16"/>
        </w:rPr>
        <w:t>nbr</w:t>
      </w:r>
      <w:proofErr w:type="spellEnd"/>
      <w:r w:rsidRPr="00E07361">
        <w:rPr>
          <w:rFonts w:ascii="Helvetica" w:hAnsi="Helvetica" w:cs="Helvetica"/>
          <w:color w:val="353535"/>
          <w:sz w:val="16"/>
          <w:szCs w:val="16"/>
        </w:rPr>
        <w:t xml:space="preserve"> w)[c(</w:t>
      </w:r>
      <w:proofErr w:type="spellStart"/>
      <w:r w:rsidRPr="00E07361">
        <w:rPr>
          <w:rFonts w:ascii="Helvetica" w:hAnsi="Helvetica" w:cs="Helvetica"/>
          <w:color w:val="353535"/>
          <w:sz w:val="16"/>
          <w:szCs w:val="16"/>
        </w:rPr>
        <w:t>u,w</w:t>
      </w:r>
      <w:proofErr w:type="spellEnd"/>
      <w:r w:rsidRPr="00E07361">
        <w:rPr>
          <w:rFonts w:ascii="Helvetica" w:hAnsi="Helvetica" w:cs="Helvetica"/>
          <w:color w:val="353535"/>
          <w:sz w:val="16"/>
          <w:szCs w:val="16"/>
        </w:rPr>
        <w:t>) + d(w, v)]</w:t>
      </w:r>
    </w:p>
    <w:p w:rsidR="00E07361" w:rsidRPr="00E07361" w:rsidRDefault="00E07361" w:rsidP="00E07361">
      <w:pPr>
        <w:widowControl w:val="0"/>
        <w:numPr>
          <w:ilvl w:val="1"/>
          <w:numId w:val="4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sz w:val="16"/>
          <w:szCs w:val="16"/>
        </w:rPr>
      </w:pPr>
      <w:r w:rsidRPr="00E07361">
        <w:rPr>
          <w:rFonts w:ascii="Helvetica" w:hAnsi="Helvetica" w:cs="Helvetica"/>
          <w:color w:val="353535"/>
          <w:sz w:val="16"/>
          <w:szCs w:val="16"/>
        </w:rPr>
        <w:t>Protocol</w:t>
      </w:r>
    </w:p>
    <w:p w:rsidR="00E07361" w:rsidRPr="00E07361" w:rsidRDefault="00E07361" w:rsidP="00E07361">
      <w:pPr>
        <w:widowControl w:val="0"/>
        <w:numPr>
          <w:ilvl w:val="2"/>
          <w:numId w:val="4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sz w:val="16"/>
          <w:szCs w:val="16"/>
        </w:rPr>
      </w:pPr>
      <w:r w:rsidRPr="00E07361">
        <w:rPr>
          <w:rFonts w:ascii="Helvetica" w:hAnsi="Helvetica" w:cs="Helvetica"/>
          <w:color w:val="353535"/>
          <w:sz w:val="16"/>
          <w:szCs w:val="16"/>
        </w:rPr>
        <w:t>When to send update?</w:t>
      </w:r>
    </w:p>
    <w:p w:rsidR="00E07361" w:rsidRPr="00E07361" w:rsidRDefault="00E07361" w:rsidP="00E07361">
      <w:pPr>
        <w:widowControl w:val="0"/>
        <w:numPr>
          <w:ilvl w:val="3"/>
          <w:numId w:val="4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sz w:val="16"/>
          <w:szCs w:val="16"/>
        </w:rPr>
      </w:pPr>
      <w:r w:rsidRPr="00E07361">
        <w:rPr>
          <w:rFonts w:ascii="Helvetica" w:hAnsi="Helvetica" w:cs="Helvetica"/>
          <w:color w:val="353535"/>
          <w:sz w:val="16"/>
          <w:szCs w:val="16"/>
        </w:rPr>
        <w:t>When elements of DV change</w:t>
      </w:r>
    </w:p>
    <w:p w:rsidR="00E07361" w:rsidRPr="00E07361" w:rsidRDefault="00E07361" w:rsidP="00E07361">
      <w:pPr>
        <w:widowControl w:val="0"/>
        <w:numPr>
          <w:ilvl w:val="3"/>
          <w:numId w:val="4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hAnsi="Helvetica" w:cs="Helvetica"/>
          <w:color w:val="353535"/>
          <w:sz w:val="16"/>
          <w:szCs w:val="16"/>
        </w:rPr>
        <w:t>periodically</w:t>
      </w:r>
      <w:proofErr w:type="gramEnd"/>
    </w:p>
    <w:p w:rsidR="00E07361" w:rsidRPr="00E07361" w:rsidRDefault="00E07361" w:rsidP="00E07361">
      <w:pPr>
        <w:widowControl w:val="0"/>
        <w:numPr>
          <w:ilvl w:val="2"/>
          <w:numId w:val="4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sz w:val="16"/>
          <w:szCs w:val="16"/>
        </w:rPr>
      </w:pPr>
      <w:r w:rsidRPr="00E07361">
        <w:rPr>
          <w:rFonts w:ascii="Helvetica" w:hAnsi="Helvetica" w:cs="Helvetica"/>
          <w:color w:val="353535"/>
          <w:sz w:val="16"/>
          <w:szCs w:val="16"/>
        </w:rPr>
        <w:t>Poisoned Reverse</w:t>
      </w:r>
    </w:p>
    <w:p w:rsidR="00E07361" w:rsidRPr="00E07361" w:rsidRDefault="00E07361" w:rsidP="00E07361">
      <w:pPr>
        <w:widowControl w:val="0"/>
        <w:numPr>
          <w:ilvl w:val="3"/>
          <w:numId w:val="4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hAnsi="Helvetica" w:cs="Helvetica"/>
          <w:color w:val="353535"/>
          <w:sz w:val="16"/>
          <w:szCs w:val="16"/>
        </w:rPr>
        <w:t>ex</w:t>
      </w:r>
      <w:proofErr w:type="gramEnd"/>
      <w:r w:rsidRPr="00E07361">
        <w:rPr>
          <w:rFonts w:ascii="Helvetica" w:hAnsi="Helvetica" w:cs="Helvetica"/>
          <w:color w:val="353535"/>
          <w:sz w:val="16"/>
          <w:szCs w:val="16"/>
        </w:rPr>
        <w:t xml:space="preserve">: z-&gt;y-&gt;x, </w:t>
      </w:r>
      <w:proofErr w:type="spellStart"/>
      <w:r w:rsidRPr="00E07361">
        <w:rPr>
          <w:rFonts w:ascii="Helvetica" w:hAnsi="Helvetica" w:cs="Helvetica"/>
          <w:color w:val="353535"/>
          <w:sz w:val="16"/>
          <w:szCs w:val="16"/>
        </w:rPr>
        <w:t>z</w:t>
      </w:r>
      <w:r w:rsidRPr="00E07361">
        <w:rPr>
          <w:rFonts w:ascii="PingFang SC Regular" w:eastAsia="PingFang SC Regular" w:hAnsi="Helvetica" w:cs="PingFang SC Regular" w:hint="eastAsia"/>
          <w:color w:val="353535"/>
          <w:sz w:val="16"/>
          <w:szCs w:val="16"/>
        </w:rPr>
        <w:t>告诉</w:t>
      </w: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y</w:t>
      </w:r>
      <w:proofErr w:type="spell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d(z, x) = </w:t>
      </w:r>
      <w:proofErr w:type="spell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inf</w:t>
      </w:r>
      <w:proofErr w:type="spellEnd"/>
    </w:p>
    <w:p w:rsidR="00E07361" w:rsidRPr="00E07361" w:rsidRDefault="00E07361" w:rsidP="00E07361">
      <w:pPr>
        <w:widowControl w:val="0"/>
        <w:numPr>
          <w:ilvl w:val="2"/>
          <w:numId w:val="4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Split Horizon</w:t>
      </w:r>
    </w:p>
    <w:p w:rsidR="00E07361" w:rsidRPr="00E07361" w:rsidRDefault="00E07361" w:rsidP="00E07361">
      <w:pPr>
        <w:widowControl w:val="0"/>
        <w:numPr>
          <w:ilvl w:val="3"/>
          <w:numId w:val="4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like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poisoned reverse</w:t>
      </w:r>
    </w:p>
    <w:p w:rsidR="00E07361" w:rsidRPr="00E07361" w:rsidRDefault="00E07361" w:rsidP="00E07361">
      <w:pPr>
        <w:widowControl w:val="0"/>
        <w:numPr>
          <w:ilvl w:val="3"/>
          <w:numId w:val="4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no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entry instead</w:t>
      </w:r>
    </w:p>
    <w:p w:rsidR="00E07361" w:rsidRPr="00E07361" w:rsidRDefault="00E07361" w:rsidP="00E07361">
      <w:pPr>
        <w:widowControl w:val="0"/>
        <w:numPr>
          <w:ilvl w:val="2"/>
          <w:numId w:val="4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Poison a route</w:t>
      </w:r>
    </w:p>
    <w:p w:rsidR="00E07361" w:rsidRPr="00E07361" w:rsidRDefault="00E07361" w:rsidP="00E07361">
      <w:pPr>
        <w:widowControl w:val="0"/>
        <w:numPr>
          <w:ilvl w:val="3"/>
          <w:numId w:val="4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send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</w:t>
      </w:r>
      <w:proofErr w:type="spell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inf</w:t>
      </w:r>
      <w:proofErr w:type="spell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when no longer have path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**Transport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goals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for reliable transfer</w:t>
      </w:r>
    </w:p>
    <w:p w:rsidR="00E07361" w:rsidRPr="00E07361" w:rsidRDefault="00E07361" w:rsidP="00E07361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correctness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</w:t>
      </w:r>
    </w:p>
    <w:p w:rsidR="00E07361" w:rsidRPr="00E07361" w:rsidRDefault="00E07361" w:rsidP="00E07361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efficiency</w:t>
      </w:r>
      <w:proofErr w:type="gramEnd"/>
    </w:p>
    <w:p w:rsidR="00E07361" w:rsidRPr="00E07361" w:rsidRDefault="00E07361" w:rsidP="00E07361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timeless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</w:t>
      </w:r>
    </w:p>
    <w:p w:rsidR="00E07361" w:rsidRPr="00E07361" w:rsidRDefault="00E07361" w:rsidP="00E07361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fairness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: how well it plays with others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lastRenderedPageBreak/>
        <w:t>reliable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</w:t>
      </w:r>
      <w:proofErr w:type="spell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iff</w:t>
      </w:r>
      <w:proofErr w:type="spell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it resends all dropped or corrupted packets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feedback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from receiver</w:t>
      </w:r>
    </w:p>
    <w:p w:rsidR="00E07361" w:rsidRPr="00E07361" w:rsidRDefault="00E07361" w:rsidP="00E07361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ACK: yes, </w:t>
      </w:r>
      <w:proofErr w:type="spell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i</w:t>
      </w:r>
      <w:proofErr w:type="spell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got packet</w:t>
      </w:r>
    </w:p>
    <w:p w:rsidR="00E07361" w:rsidRPr="00E07361" w:rsidRDefault="00E07361" w:rsidP="00E07361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NACK: no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send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packet, set timer, resend if no ACK when time expires, reset timer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RTT: sending 1st put to receive 1st ACK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windowed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based also condition: RTT * B = W * Packet Size  B * RTT = 2 * BDP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Individual ACK</w:t>
      </w:r>
    </w:p>
    <w:p w:rsidR="00E07361" w:rsidRPr="00E07361" w:rsidRDefault="00E07361" w:rsidP="00E07361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Strength</w:t>
      </w:r>
    </w:p>
    <w:p w:rsidR="00E07361" w:rsidRPr="00E07361" w:rsidRDefault="00E07361" w:rsidP="00E07361">
      <w:pPr>
        <w:widowControl w:val="0"/>
        <w:numPr>
          <w:ilvl w:val="1"/>
          <w:numId w:val="7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know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fate of each packet</w:t>
      </w:r>
    </w:p>
    <w:p w:rsidR="00E07361" w:rsidRPr="00E07361" w:rsidRDefault="00E07361" w:rsidP="00E07361">
      <w:pPr>
        <w:widowControl w:val="0"/>
        <w:numPr>
          <w:ilvl w:val="1"/>
          <w:numId w:val="7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impervious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to reordering</w:t>
      </w:r>
    </w:p>
    <w:p w:rsidR="00E07361" w:rsidRPr="00E07361" w:rsidRDefault="00E07361" w:rsidP="00E07361">
      <w:pPr>
        <w:widowControl w:val="0"/>
        <w:numPr>
          <w:ilvl w:val="1"/>
          <w:numId w:val="7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simple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window algorithm</w:t>
      </w:r>
    </w:p>
    <w:p w:rsidR="00E07361" w:rsidRPr="00E07361" w:rsidRDefault="00E07361" w:rsidP="00E07361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Weakness</w:t>
      </w:r>
    </w:p>
    <w:p w:rsidR="00E07361" w:rsidRPr="00E07361" w:rsidRDefault="00E07361" w:rsidP="00E07361">
      <w:pPr>
        <w:widowControl w:val="0"/>
        <w:numPr>
          <w:ilvl w:val="1"/>
          <w:numId w:val="7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lots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if ACK need retransmission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Cumulative ACK</w:t>
      </w:r>
    </w:p>
    <w:p w:rsidR="00E07361" w:rsidRPr="00E07361" w:rsidRDefault="00E07361" w:rsidP="00E07361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ACK the highest sequence </w:t>
      </w:r>
      <w:proofErr w:type="spell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nu</w:t>
      </w: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,her</w:t>
      </w:r>
      <w:proofErr w:type="spellEnd"/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for which all previous packets have been received</w:t>
      </w:r>
    </w:p>
    <w:p w:rsidR="00E07361" w:rsidRPr="00E07361" w:rsidRDefault="00E07361" w:rsidP="00E07361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Strength</w:t>
      </w:r>
    </w:p>
    <w:p w:rsidR="00E07361" w:rsidRPr="00E07361" w:rsidRDefault="00E07361" w:rsidP="00E07361">
      <w:pPr>
        <w:widowControl w:val="0"/>
        <w:numPr>
          <w:ilvl w:val="1"/>
          <w:numId w:val="8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recovers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from lost ACKs</w:t>
      </w:r>
    </w:p>
    <w:p w:rsidR="00E07361" w:rsidRPr="00E07361" w:rsidRDefault="00E07361" w:rsidP="00E07361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Weakness</w:t>
      </w:r>
    </w:p>
    <w:p w:rsidR="00E07361" w:rsidRPr="00E07361" w:rsidRDefault="00E07361" w:rsidP="00E07361">
      <w:pPr>
        <w:widowControl w:val="0"/>
        <w:numPr>
          <w:ilvl w:val="1"/>
          <w:numId w:val="8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confused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by reordering</w:t>
      </w:r>
    </w:p>
    <w:p w:rsidR="00E07361" w:rsidRPr="00E07361" w:rsidRDefault="00E07361" w:rsidP="00E07361">
      <w:pPr>
        <w:widowControl w:val="0"/>
        <w:numPr>
          <w:ilvl w:val="1"/>
          <w:numId w:val="8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incomplete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info about which packets have arrived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Full information feedback</w:t>
      </w:r>
    </w:p>
    <w:p w:rsidR="00E07361" w:rsidRPr="00E07361" w:rsidRDefault="00E07361" w:rsidP="00E07361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list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all packets received</w:t>
      </w:r>
    </w:p>
    <w:p w:rsidR="00E07361" w:rsidRPr="00E07361" w:rsidRDefault="00E07361" w:rsidP="00E07361">
      <w:pPr>
        <w:widowControl w:val="0"/>
        <w:numPr>
          <w:ilvl w:val="1"/>
          <w:numId w:val="9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highest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cumulative ACK and additional packets</w:t>
      </w:r>
    </w:p>
    <w:p w:rsidR="00E07361" w:rsidRPr="00E07361" w:rsidRDefault="00E07361" w:rsidP="00E07361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Strength</w:t>
      </w:r>
    </w:p>
    <w:p w:rsidR="00E07361" w:rsidRPr="00E07361" w:rsidRDefault="00E07361" w:rsidP="00E07361">
      <w:pPr>
        <w:widowControl w:val="0"/>
        <w:numPr>
          <w:ilvl w:val="1"/>
          <w:numId w:val="9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Max info</w:t>
      </w:r>
    </w:p>
    <w:p w:rsidR="00E07361" w:rsidRPr="00E07361" w:rsidRDefault="00E07361" w:rsidP="00E07361">
      <w:pPr>
        <w:widowControl w:val="0"/>
        <w:numPr>
          <w:ilvl w:val="1"/>
          <w:numId w:val="9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Resilient form of individual ACKs</w:t>
      </w:r>
    </w:p>
    <w:p w:rsidR="00E07361" w:rsidRPr="00E07361" w:rsidRDefault="00E07361" w:rsidP="00E07361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Weakness</w:t>
      </w:r>
    </w:p>
    <w:p w:rsidR="00E07361" w:rsidRPr="00E07361" w:rsidRDefault="00E07361" w:rsidP="00E07361">
      <w:pPr>
        <w:widowControl w:val="0"/>
        <w:numPr>
          <w:ilvl w:val="1"/>
          <w:numId w:val="9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Require sizable overhead in bad cases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packets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reordered</w:t>
      </w:r>
    </w:p>
    <w:p w:rsidR="00E07361" w:rsidRPr="00E07361" w:rsidRDefault="00E07361" w:rsidP="00E07361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individual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, full: not a problem</w:t>
      </w:r>
    </w:p>
    <w:p w:rsidR="00E07361" w:rsidRPr="00E07361" w:rsidRDefault="00E07361" w:rsidP="00E07361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cumulative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: create Dup ACKs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packets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delayed</w:t>
      </w:r>
    </w:p>
    <w:p w:rsidR="00E07361" w:rsidRPr="00E07361" w:rsidRDefault="00E07361" w:rsidP="00E07361">
      <w:pPr>
        <w:widowControl w:val="0"/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timeout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for all designs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packets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duplicated</w:t>
      </w:r>
    </w:p>
    <w:p w:rsidR="00E07361" w:rsidRPr="00E07361" w:rsidRDefault="00E07361" w:rsidP="00E07361">
      <w:pPr>
        <w:widowControl w:val="0"/>
        <w:numPr>
          <w:ilvl w:val="0"/>
          <w:numId w:val="12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produce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duplicate ACKs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Detection of loss</w:t>
      </w:r>
    </w:p>
    <w:p w:rsidR="00E07361" w:rsidRPr="00E07361" w:rsidRDefault="00E07361" w:rsidP="00E07361">
      <w:pPr>
        <w:widowControl w:val="0"/>
        <w:numPr>
          <w:ilvl w:val="0"/>
          <w:numId w:val="13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timeout</w:t>
      </w:r>
      <w:proofErr w:type="gramEnd"/>
    </w:p>
    <w:p w:rsidR="00E07361" w:rsidRPr="00E07361" w:rsidRDefault="00E07361" w:rsidP="00E07361">
      <w:pPr>
        <w:widowControl w:val="0"/>
        <w:numPr>
          <w:ilvl w:val="0"/>
          <w:numId w:val="13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arrival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of subsequent packets (Dup ACKs)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Designing IP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IPv4 header (20 Bytes)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A: 4-bit Version</w:t>
      </w:r>
    </w:p>
    <w:p w:rsidR="00E07361" w:rsidRPr="00E07361" w:rsidRDefault="00E07361" w:rsidP="00E07361">
      <w:pPr>
        <w:widowControl w:val="0"/>
        <w:numPr>
          <w:ilvl w:val="0"/>
          <w:numId w:val="14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version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of IP protocol</w:t>
      </w:r>
    </w:p>
    <w:p w:rsidR="00E07361" w:rsidRPr="00E07361" w:rsidRDefault="00E07361" w:rsidP="00E07361">
      <w:pPr>
        <w:widowControl w:val="0"/>
        <w:numPr>
          <w:ilvl w:val="0"/>
          <w:numId w:val="14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4 for IPv4; 6 for IPv6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B: 4-bit header length</w:t>
      </w:r>
    </w:p>
    <w:p w:rsidR="00E07361" w:rsidRPr="00E07361" w:rsidRDefault="00E07361" w:rsidP="00E07361">
      <w:pPr>
        <w:widowControl w:val="0"/>
        <w:numPr>
          <w:ilvl w:val="0"/>
          <w:numId w:val="15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typically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5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C: 8-bit Type of Service (TOS)</w:t>
      </w:r>
    </w:p>
    <w:p w:rsidR="00E07361" w:rsidRPr="00E07361" w:rsidRDefault="00E07361" w:rsidP="00E07361">
      <w:pPr>
        <w:widowControl w:val="0"/>
        <w:numPr>
          <w:ilvl w:val="0"/>
          <w:numId w:val="16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Allow packets to be treated differently based on needs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D: 16-bit Total Length (Bytes)</w:t>
      </w:r>
    </w:p>
    <w:p w:rsidR="00E07361" w:rsidRPr="00E07361" w:rsidRDefault="00E07361" w:rsidP="00E07361">
      <w:pPr>
        <w:widowControl w:val="0"/>
        <w:numPr>
          <w:ilvl w:val="0"/>
          <w:numId w:val="17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Number of bytes in packet</w:t>
      </w:r>
    </w:p>
    <w:p w:rsidR="00E07361" w:rsidRPr="00E07361" w:rsidRDefault="00E07361" w:rsidP="00E07361">
      <w:pPr>
        <w:widowControl w:val="0"/>
        <w:numPr>
          <w:ilvl w:val="0"/>
          <w:numId w:val="17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max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= 2^16-1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E: 16-bit identification</w:t>
      </w:r>
    </w:p>
    <w:p w:rsidR="00E07361" w:rsidRPr="00E07361" w:rsidRDefault="00E07361" w:rsidP="00E07361">
      <w:pPr>
        <w:widowControl w:val="0"/>
        <w:numPr>
          <w:ilvl w:val="0"/>
          <w:numId w:val="18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Which fragments belong together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F: 3-bit flags</w:t>
      </w:r>
    </w:p>
    <w:p w:rsidR="00E07361" w:rsidRPr="00E07361" w:rsidRDefault="00E07361" w:rsidP="00E07361">
      <w:pPr>
        <w:widowControl w:val="0"/>
        <w:numPr>
          <w:ilvl w:val="0"/>
          <w:numId w:val="19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R: Reserved: ignore</w:t>
      </w:r>
    </w:p>
    <w:p w:rsidR="00E07361" w:rsidRPr="00E07361" w:rsidRDefault="00E07361" w:rsidP="00E07361">
      <w:pPr>
        <w:widowControl w:val="0"/>
        <w:numPr>
          <w:ilvl w:val="0"/>
          <w:numId w:val="19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D: DF: </w:t>
      </w:r>
      <w:proofErr w:type="spell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Dont</w:t>
      </w:r>
      <w:proofErr w:type="spell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fragment</w:t>
      </w:r>
    </w:p>
    <w:p w:rsidR="00E07361" w:rsidRPr="00E07361" w:rsidRDefault="00E07361" w:rsidP="00E07361">
      <w:pPr>
        <w:widowControl w:val="0"/>
        <w:numPr>
          <w:ilvl w:val="0"/>
          <w:numId w:val="19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M: MF: More fragments coming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G: 13-bit fragment offset</w:t>
      </w:r>
    </w:p>
    <w:p w:rsidR="00E07361" w:rsidRPr="00E07361" w:rsidRDefault="00E07361" w:rsidP="00E07361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portion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of original payload this fragment contains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H: 8-bit Time </w:t>
      </w:r>
      <w:proofErr w:type="spell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ti</w:t>
      </w:r>
      <w:proofErr w:type="spell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Live (TTL)</w:t>
      </w:r>
    </w:p>
    <w:p w:rsidR="00E07361" w:rsidRPr="00E07361" w:rsidRDefault="00E07361" w:rsidP="00E07361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Decremented at each loop, packet discarded if reaches 0, and send “time exceeded” to source 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I: 8-bit Protocol</w:t>
      </w:r>
    </w:p>
    <w:p w:rsidR="00E07361" w:rsidRPr="00E07361" w:rsidRDefault="00E07361" w:rsidP="00E07361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Identify high-level protocol</w:t>
      </w:r>
    </w:p>
    <w:p w:rsidR="00E07361" w:rsidRPr="00E07361" w:rsidRDefault="00E07361" w:rsidP="00E07361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6 for Transmission Control Protocol (TCP)</w:t>
      </w:r>
    </w:p>
    <w:p w:rsidR="00E07361" w:rsidRPr="00E07361" w:rsidRDefault="00E07361" w:rsidP="00E07361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17 for User Datagram protocol (UDP)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J: 16-bit Header Checksum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K: 32-bit Source IP address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L: 32-bit Destination IP Address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M: options</w:t>
      </w:r>
    </w:p>
    <w:p w:rsidR="00E07361" w:rsidRPr="00E07361" w:rsidRDefault="00E07361" w:rsidP="00E07361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Field              </w:t>
      </w: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Size(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bits)            Description</w:t>
      </w:r>
    </w:p>
    <w:p w:rsidR="00E07361" w:rsidRPr="00E07361" w:rsidRDefault="00E07361" w:rsidP="00E07361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Copied                1          set if field copied to all fragments</w:t>
      </w:r>
    </w:p>
    <w:p w:rsidR="00E07361" w:rsidRPr="00E07361" w:rsidRDefault="00E07361" w:rsidP="00E07361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Class                  2         0=control, 2=debugging/measurement</w:t>
      </w:r>
    </w:p>
    <w:p w:rsidR="00E07361" w:rsidRPr="00E07361" w:rsidRDefault="00E07361" w:rsidP="00E07361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Number              5          specifies option</w:t>
      </w:r>
    </w:p>
    <w:p w:rsidR="00E07361" w:rsidRPr="00E07361" w:rsidRDefault="00E07361" w:rsidP="00E07361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Length                8          size of entire option</w:t>
      </w:r>
    </w:p>
    <w:p w:rsidR="00E07361" w:rsidRPr="00E07361" w:rsidRDefault="00E07361" w:rsidP="00E07361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Data                variable      option-specific data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</w:p>
    <w:p w:rsidR="00E07361" w:rsidRPr="00E07361" w:rsidRDefault="00E07361" w:rsidP="00E07361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EX: Record Route, Strict Source Route, Loose Source Route, </w:t>
      </w: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lastRenderedPageBreak/>
        <w:t xml:space="preserve">Timestamp, </w:t>
      </w:r>
      <w:proofErr w:type="spell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Traceroute</w:t>
      </w:r>
      <w:proofErr w:type="spell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, Router Alert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N: payload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Read packet correctly</w:t>
      </w:r>
    </w:p>
    <w:p w:rsidR="00E07361" w:rsidRPr="00E07361" w:rsidRDefault="00E07361" w:rsidP="00E07361">
      <w:pPr>
        <w:widowControl w:val="0"/>
        <w:numPr>
          <w:ilvl w:val="0"/>
          <w:numId w:val="25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ABD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Get packet to the destination</w:t>
      </w:r>
    </w:p>
    <w:p w:rsidR="00E07361" w:rsidRPr="00E07361" w:rsidRDefault="00E07361" w:rsidP="00E07361">
      <w:pPr>
        <w:widowControl w:val="0"/>
        <w:numPr>
          <w:ilvl w:val="0"/>
          <w:numId w:val="26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KL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Get responses to the packet back to source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Carry data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Tell host what to do with packet once arrived</w:t>
      </w:r>
    </w:p>
    <w:p w:rsidR="00E07361" w:rsidRPr="00E07361" w:rsidRDefault="00E07361" w:rsidP="00E07361">
      <w:pPr>
        <w:widowControl w:val="0"/>
        <w:numPr>
          <w:ilvl w:val="0"/>
          <w:numId w:val="27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I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Specify any special network handling of the packet</w:t>
      </w:r>
    </w:p>
    <w:p w:rsidR="00E07361" w:rsidRPr="00E07361" w:rsidRDefault="00E07361" w:rsidP="00E07361">
      <w:pPr>
        <w:widowControl w:val="0"/>
        <w:numPr>
          <w:ilvl w:val="0"/>
          <w:numId w:val="28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CM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Deal with problems that arise along the path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Potential Problems</w:t>
      </w:r>
    </w:p>
    <w:p w:rsidR="00E07361" w:rsidRPr="00E07361" w:rsidRDefault="00E07361" w:rsidP="00E07361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Header Corrupted</w:t>
      </w:r>
    </w:p>
    <w:p w:rsidR="00E07361" w:rsidRPr="00E07361" w:rsidRDefault="00E07361" w:rsidP="00E07361">
      <w:pPr>
        <w:widowControl w:val="0"/>
        <w:numPr>
          <w:ilvl w:val="1"/>
          <w:numId w:val="29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Checksum</w:t>
      </w:r>
    </w:p>
    <w:p w:rsidR="00E07361" w:rsidRPr="00E07361" w:rsidRDefault="00E07361" w:rsidP="00E07361">
      <w:pPr>
        <w:widowControl w:val="0"/>
        <w:numPr>
          <w:ilvl w:val="2"/>
          <w:numId w:val="29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if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not correct, router discards packets</w:t>
      </w:r>
    </w:p>
    <w:p w:rsidR="00E07361" w:rsidRPr="00E07361" w:rsidRDefault="00E07361" w:rsidP="00E07361">
      <w:pPr>
        <w:widowControl w:val="0"/>
        <w:numPr>
          <w:ilvl w:val="2"/>
          <w:numId w:val="29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checksum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recalculated at every router</w:t>
      </w:r>
    </w:p>
    <w:p w:rsidR="00E07361" w:rsidRPr="00E07361" w:rsidRDefault="00E07361" w:rsidP="00E07361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Loop</w:t>
      </w:r>
    </w:p>
    <w:p w:rsidR="00E07361" w:rsidRPr="00E07361" w:rsidRDefault="00E07361" w:rsidP="00E07361">
      <w:pPr>
        <w:widowControl w:val="0"/>
        <w:numPr>
          <w:ilvl w:val="1"/>
          <w:numId w:val="29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TTL</w:t>
      </w:r>
    </w:p>
    <w:p w:rsidR="00E07361" w:rsidRPr="00E07361" w:rsidRDefault="00E07361" w:rsidP="00E07361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Packet too large</w:t>
      </w:r>
    </w:p>
    <w:p w:rsidR="00E07361" w:rsidRPr="00E07361" w:rsidRDefault="00E07361" w:rsidP="00E07361">
      <w:pPr>
        <w:widowControl w:val="0"/>
        <w:numPr>
          <w:ilvl w:val="1"/>
          <w:numId w:val="29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Fragmentation</w:t>
      </w:r>
    </w:p>
    <w:p w:rsidR="00E07361" w:rsidRPr="00E07361" w:rsidRDefault="00E07361" w:rsidP="00E07361">
      <w:pPr>
        <w:widowControl w:val="0"/>
        <w:numPr>
          <w:ilvl w:val="2"/>
          <w:numId w:val="29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Every link has Maximum transmission unit (MTU)</w:t>
      </w:r>
    </w:p>
    <w:p w:rsidR="00E07361" w:rsidRPr="00E07361" w:rsidRDefault="00E07361" w:rsidP="00E07361">
      <w:pPr>
        <w:widowControl w:val="0"/>
        <w:numPr>
          <w:ilvl w:val="2"/>
          <w:numId w:val="29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router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split a packet into multiple fragments if size too big</w:t>
      </w:r>
    </w:p>
    <w:p w:rsidR="00E07361" w:rsidRPr="00E07361" w:rsidRDefault="00E07361" w:rsidP="00E07361">
      <w:pPr>
        <w:widowControl w:val="0"/>
        <w:numPr>
          <w:ilvl w:val="2"/>
          <w:numId w:val="29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must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reassemble to recover original packet</w:t>
      </w:r>
    </w:p>
    <w:p w:rsidR="00E07361" w:rsidRPr="00E07361" w:rsidRDefault="00E07361" w:rsidP="00E07361">
      <w:pPr>
        <w:widowControl w:val="0"/>
        <w:numPr>
          <w:ilvl w:val="3"/>
          <w:numId w:val="29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where</w:t>
      </w:r>
      <w:proofErr w:type="gramEnd"/>
    </w:p>
    <w:p w:rsidR="00E07361" w:rsidRPr="00E07361" w:rsidRDefault="00E07361" w:rsidP="00E07361">
      <w:pPr>
        <w:widowControl w:val="0"/>
        <w:numPr>
          <w:ilvl w:val="4"/>
          <w:numId w:val="29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destination</w:t>
      </w:r>
      <w:proofErr w:type="gramEnd"/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IPv6</w:t>
      </w:r>
    </w:p>
    <w:p w:rsidR="00E07361" w:rsidRPr="00E07361" w:rsidRDefault="00E07361" w:rsidP="00E07361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version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; Traffic Class; Flow Label; Payload Length; Next Header; Hop Limit; Source Address; Destination Address</w:t>
      </w:r>
    </w:p>
    <w:p w:rsidR="00E07361" w:rsidRPr="00E07361" w:rsidRDefault="00E07361" w:rsidP="00E07361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motivated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by address exhaustion</w:t>
      </w:r>
    </w:p>
    <w:p w:rsidR="00E07361" w:rsidRPr="00E07361" w:rsidRDefault="00E07361" w:rsidP="00E07361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4 times as big</w:t>
      </w:r>
    </w:p>
    <w:p w:rsidR="00E07361" w:rsidRPr="00E07361" w:rsidRDefault="00E07361" w:rsidP="00E07361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philosophy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of changes</w:t>
      </w:r>
    </w:p>
    <w:p w:rsidR="00E07361" w:rsidRPr="00E07361" w:rsidRDefault="00E07361" w:rsidP="00E07361">
      <w:pPr>
        <w:widowControl w:val="0"/>
        <w:numPr>
          <w:ilvl w:val="1"/>
          <w:numId w:val="30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Don’t deal with problems, leave to ends</w:t>
      </w:r>
    </w:p>
    <w:p w:rsidR="00E07361" w:rsidRPr="00E07361" w:rsidRDefault="00E07361" w:rsidP="00E07361">
      <w:pPr>
        <w:widowControl w:val="0"/>
        <w:numPr>
          <w:ilvl w:val="2"/>
          <w:numId w:val="30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Eliminated fragmentation</w:t>
      </w:r>
    </w:p>
    <w:p w:rsidR="00E07361" w:rsidRPr="00E07361" w:rsidRDefault="00E07361" w:rsidP="00E07361">
      <w:pPr>
        <w:widowControl w:val="0"/>
        <w:numPr>
          <w:ilvl w:val="2"/>
          <w:numId w:val="30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Eliminated checksum</w:t>
      </w:r>
    </w:p>
    <w:p w:rsidR="00E07361" w:rsidRPr="00E07361" w:rsidRDefault="00E07361" w:rsidP="00E07361">
      <w:pPr>
        <w:widowControl w:val="0"/>
        <w:numPr>
          <w:ilvl w:val="1"/>
          <w:numId w:val="30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Simplify handling</w:t>
      </w:r>
    </w:p>
    <w:p w:rsidR="00E07361" w:rsidRPr="00E07361" w:rsidRDefault="00E07361" w:rsidP="00E07361">
      <w:pPr>
        <w:widowControl w:val="0"/>
        <w:numPr>
          <w:ilvl w:val="2"/>
          <w:numId w:val="30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New options mechanism</w:t>
      </w:r>
    </w:p>
    <w:p w:rsidR="00E07361" w:rsidRPr="00E07361" w:rsidRDefault="00E07361" w:rsidP="00E07361">
      <w:pPr>
        <w:widowControl w:val="0"/>
        <w:numPr>
          <w:ilvl w:val="2"/>
          <w:numId w:val="30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Eliminated header length</w:t>
      </w:r>
    </w:p>
    <w:p w:rsidR="00E07361" w:rsidRPr="00E07361" w:rsidRDefault="00E07361" w:rsidP="00E07361">
      <w:pPr>
        <w:widowControl w:val="0"/>
        <w:numPr>
          <w:ilvl w:val="1"/>
          <w:numId w:val="30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Provide general flow label for packet</w:t>
      </w:r>
    </w:p>
    <w:p w:rsidR="00E07361" w:rsidRPr="00E07361" w:rsidRDefault="00E07361" w:rsidP="00E07361">
      <w:pPr>
        <w:widowControl w:val="0"/>
        <w:numPr>
          <w:ilvl w:val="2"/>
          <w:numId w:val="30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not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tied to semantics</w:t>
      </w:r>
    </w:p>
    <w:p w:rsidR="00E07361" w:rsidRPr="00E07361" w:rsidRDefault="00E07361" w:rsidP="00E07361">
      <w:pPr>
        <w:widowControl w:val="0"/>
        <w:numPr>
          <w:ilvl w:val="2"/>
          <w:numId w:val="30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provided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great flexibility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Routing </w:t>
      </w:r>
      <w:proofErr w:type="spell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vs</w:t>
      </w:r>
      <w:proofErr w:type="spell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Forwarding</w:t>
      </w:r>
    </w:p>
    <w:p w:rsidR="00E07361" w:rsidRPr="00E07361" w:rsidRDefault="00E07361" w:rsidP="00E07361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Routing</w:t>
      </w:r>
    </w:p>
    <w:p w:rsidR="00E07361" w:rsidRPr="00E07361" w:rsidRDefault="00E07361" w:rsidP="00E07361">
      <w:pPr>
        <w:widowControl w:val="0"/>
        <w:numPr>
          <w:ilvl w:val="1"/>
          <w:numId w:val="31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Control Plane</w:t>
      </w:r>
    </w:p>
    <w:p w:rsidR="00E07361" w:rsidRPr="00E07361" w:rsidRDefault="00E07361" w:rsidP="00E07361">
      <w:pPr>
        <w:widowControl w:val="0"/>
        <w:numPr>
          <w:ilvl w:val="1"/>
          <w:numId w:val="31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Compute paths the packets follow</w:t>
      </w:r>
    </w:p>
    <w:p w:rsidR="00E07361" w:rsidRPr="00E07361" w:rsidRDefault="00E07361" w:rsidP="00E07361">
      <w:pPr>
        <w:widowControl w:val="0"/>
        <w:numPr>
          <w:ilvl w:val="1"/>
          <w:numId w:val="31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Distributed protocol leads to state at each router</w:t>
      </w:r>
    </w:p>
    <w:p w:rsidR="00E07361" w:rsidRPr="00E07361" w:rsidRDefault="00E07361" w:rsidP="00E07361">
      <w:pPr>
        <w:widowControl w:val="0"/>
        <w:numPr>
          <w:ilvl w:val="1"/>
          <w:numId w:val="31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slowly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converge</w:t>
      </w:r>
    </w:p>
    <w:p w:rsidR="00E07361" w:rsidRPr="00E07361" w:rsidRDefault="00E07361" w:rsidP="00E07361">
      <w:pPr>
        <w:widowControl w:val="0"/>
        <w:numPr>
          <w:ilvl w:val="1"/>
          <w:numId w:val="31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MUST scale to size of network</w:t>
      </w:r>
    </w:p>
    <w:p w:rsidR="00E07361" w:rsidRPr="00E07361" w:rsidRDefault="00E07361" w:rsidP="00E07361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Forwarding</w:t>
      </w:r>
    </w:p>
    <w:p w:rsidR="00E07361" w:rsidRPr="00E07361" w:rsidRDefault="00E07361" w:rsidP="00E07361">
      <w:pPr>
        <w:widowControl w:val="0"/>
        <w:numPr>
          <w:ilvl w:val="1"/>
          <w:numId w:val="31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Data Plane</w:t>
      </w:r>
    </w:p>
    <w:p w:rsidR="00E07361" w:rsidRPr="00E07361" w:rsidRDefault="00E07361" w:rsidP="00E07361">
      <w:pPr>
        <w:widowControl w:val="0"/>
        <w:numPr>
          <w:ilvl w:val="1"/>
          <w:numId w:val="31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Directing a data packet to an outgoing link</w:t>
      </w:r>
    </w:p>
    <w:p w:rsidR="00E07361" w:rsidRPr="00E07361" w:rsidRDefault="00E07361" w:rsidP="00E07361">
      <w:pPr>
        <w:widowControl w:val="0"/>
        <w:numPr>
          <w:ilvl w:val="1"/>
          <w:numId w:val="31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Individual router using routing state</w:t>
      </w:r>
    </w:p>
    <w:p w:rsidR="00E07361" w:rsidRPr="00E07361" w:rsidRDefault="00E07361" w:rsidP="00E07361">
      <w:pPr>
        <w:widowControl w:val="0"/>
        <w:numPr>
          <w:ilvl w:val="1"/>
          <w:numId w:val="31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Must be done quickly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Addressing requirements</w:t>
      </w:r>
    </w:p>
    <w:p w:rsidR="00E07361" w:rsidRPr="00E07361" w:rsidRDefault="00E07361" w:rsidP="00E07361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Scalable routing; efficient forwarding</w:t>
      </w:r>
    </w:p>
    <w:p w:rsidR="00E07361" w:rsidRPr="00E07361" w:rsidRDefault="00E07361" w:rsidP="00E07361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host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must recognize packet is for them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L2 addressing</w:t>
      </w:r>
    </w:p>
    <w:p w:rsidR="00E07361" w:rsidRPr="00E07361" w:rsidRDefault="00E07361" w:rsidP="00E07361">
      <w:pPr>
        <w:widowControl w:val="0"/>
        <w:numPr>
          <w:ilvl w:val="0"/>
          <w:numId w:val="33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host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addressing: MAC addresses</w:t>
      </w:r>
    </w:p>
    <w:p w:rsidR="00E07361" w:rsidRPr="00E07361" w:rsidRDefault="00E07361" w:rsidP="00E07361">
      <w:pPr>
        <w:widowControl w:val="0"/>
        <w:numPr>
          <w:ilvl w:val="1"/>
          <w:numId w:val="33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Numerical address associated with a network adapter</w:t>
      </w:r>
    </w:p>
    <w:p w:rsidR="00E07361" w:rsidRPr="00E07361" w:rsidRDefault="00E07361" w:rsidP="00E07361">
      <w:pPr>
        <w:widowControl w:val="0"/>
        <w:numPr>
          <w:ilvl w:val="1"/>
          <w:numId w:val="33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48 bits</w:t>
      </w:r>
    </w:p>
    <w:p w:rsidR="00E07361" w:rsidRPr="00E07361" w:rsidRDefault="00E07361" w:rsidP="00E07361">
      <w:pPr>
        <w:widowControl w:val="0"/>
        <w:numPr>
          <w:ilvl w:val="1"/>
          <w:numId w:val="33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unique</w:t>
      </w:r>
      <w:proofErr w:type="gramEnd"/>
    </w:p>
    <w:p w:rsidR="00E07361" w:rsidRPr="00E07361" w:rsidRDefault="00E07361" w:rsidP="00E07361">
      <w:pPr>
        <w:widowControl w:val="0"/>
        <w:numPr>
          <w:ilvl w:val="0"/>
          <w:numId w:val="33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forward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based on switch address</w:t>
      </w:r>
    </w:p>
    <w:p w:rsidR="00E07361" w:rsidRPr="00E07361" w:rsidRDefault="00E07361" w:rsidP="00E07361">
      <w:pPr>
        <w:widowControl w:val="0"/>
        <w:numPr>
          <w:ilvl w:val="0"/>
          <w:numId w:val="33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Switch :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Host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L3 addressing</w:t>
      </w:r>
    </w:p>
    <w:p w:rsidR="00E07361" w:rsidRPr="00E07361" w:rsidRDefault="00E07361" w:rsidP="00E07361">
      <w:pPr>
        <w:widowControl w:val="0"/>
        <w:numPr>
          <w:ilvl w:val="0"/>
          <w:numId w:val="34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host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addressing: Network</w:t>
      </w:r>
    </w:p>
    <w:p w:rsidR="00E07361" w:rsidRPr="00E07361" w:rsidRDefault="00E07361" w:rsidP="00E07361">
      <w:pPr>
        <w:widowControl w:val="0"/>
        <w:numPr>
          <w:ilvl w:val="0"/>
          <w:numId w:val="34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forward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based on Network field</w:t>
      </w:r>
    </w:p>
    <w:p w:rsidR="00E07361" w:rsidRPr="00E07361" w:rsidRDefault="00E07361" w:rsidP="00E07361">
      <w:pPr>
        <w:widowControl w:val="0"/>
        <w:numPr>
          <w:ilvl w:val="0"/>
          <w:numId w:val="34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Network :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Host</w:t>
      </w:r>
    </w:p>
    <w:p w:rsidR="00E07361" w:rsidRPr="00E07361" w:rsidRDefault="00E07361" w:rsidP="00E07361">
      <w:pPr>
        <w:widowControl w:val="0"/>
        <w:numPr>
          <w:ilvl w:val="0"/>
          <w:numId w:val="34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Aggregation</w:t>
      </w:r>
    </w:p>
    <w:p w:rsidR="00E07361" w:rsidRPr="00E07361" w:rsidRDefault="00E07361" w:rsidP="00E07361">
      <w:pPr>
        <w:widowControl w:val="0"/>
        <w:numPr>
          <w:ilvl w:val="1"/>
          <w:numId w:val="34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Single forwarding entry used for many individual hosts</w:t>
      </w:r>
    </w:p>
    <w:p w:rsidR="00E07361" w:rsidRPr="00E07361" w:rsidRDefault="00E07361" w:rsidP="00E07361">
      <w:pPr>
        <w:widowControl w:val="0"/>
        <w:numPr>
          <w:ilvl w:val="1"/>
          <w:numId w:val="34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EX: Scaled L2: aggregate was switch; L3: aggregate was network</w:t>
      </w:r>
    </w:p>
    <w:p w:rsidR="00E07361" w:rsidRPr="00E07361" w:rsidRDefault="00E07361" w:rsidP="00E07361">
      <w:pPr>
        <w:widowControl w:val="0"/>
        <w:numPr>
          <w:ilvl w:val="1"/>
          <w:numId w:val="34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advantage</w:t>
      </w:r>
      <w:proofErr w:type="gramEnd"/>
    </w:p>
    <w:p w:rsidR="00E07361" w:rsidRPr="00E07361" w:rsidRDefault="00E07361" w:rsidP="00E07361">
      <w:pPr>
        <w:widowControl w:val="0"/>
        <w:numPr>
          <w:ilvl w:val="2"/>
          <w:numId w:val="34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fewer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entries </w:t>
      </w:r>
    </w:p>
    <w:p w:rsidR="00E07361" w:rsidRPr="00E07361" w:rsidRDefault="00E07361" w:rsidP="00E07361">
      <w:pPr>
        <w:widowControl w:val="0"/>
        <w:numPr>
          <w:ilvl w:val="2"/>
          <w:numId w:val="34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more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stable</w:t>
      </w:r>
    </w:p>
    <w:p w:rsidR="00E07361" w:rsidRPr="00E07361" w:rsidRDefault="00E07361" w:rsidP="00E07361">
      <w:pPr>
        <w:widowControl w:val="0"/>
        <w:numPr>
          <w:ilvl w:val="0"/>
          <w:numId w:val="34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Mapping between identifier and locator</w:t>
      </w:r>
    </w:p>
    <w:p w:rsidR="00E07361" w:rsidRPr="00E07361" w:rsidRDefault="00E07361" w:rsidP="00E07361">
      <w:pPr>
        <w:widowControl w:val="0"/>
        <w:numPr>
          <w:ilvl w:val="1"/>
          <w:numId w:val="34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scaled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L2: used learning to map host to switch</w:t>
      </w:r>
    </w:p>
    <w:p w:rsidR="00E07361" w:rsidRPr="00E07361" w:rsidRDefault="00E07361" w:rsidP="00E07361">
      <w:pPr>
        <w:widowControl w:val="0"/>
        <w:numPr>
          <w:ilvl w:val="1"/>
          <w:numId w:val="34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L3: uses DNS</w:t>
      </w:r>
    </w:p>
    <w:p w:rsidR="00E07361" w:rsidRPr="00E07361" w:rsidRDefault="00E07361" w:rsidP="00E07361">
      <w:pPr>
        <w:widowControl w:val="0"/>
        <w:numPr>
          <w:ilvl w:val="2"/>
          <w:numId w:val="34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name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-&gt; identifier</w:t>
      </w:r>
    </w:p>
    <w:p w:rsidR="00E07361" w:rsidRPr="00E07361" w:rsidRDefault="00E07361" w:rsidP="00E07361">
      <w:pPr>
        <w:widowControl w:val="0"/>
        <w:numPr>
          <w:ilvl w:val="2"/>
          <w:numId w:val="34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IP address -&gt; locator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Original Internet address</w:t>
      </w:r>
    </w:p>
    <w:p w:rsidR="00E07361" w:rsidRPr="00E07361" w:rsidRDefault="00E07361" w:rsidP="00E07361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8 for network address</w:t>
      </w:r>
    </w:p>
    <w:p w:rsidR="00E07361" w:rsidRPr="00E07361" w:rsidRDefault="00E07361" w:rsidP="00E07361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24 for host address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Glassful Addressing</w:t>
      </w:r>
    </w:p>
    <w:p w:rsidR="00E07361" w:rsidRPr="00E07361" w:rsidRDefault="00E07361" w:rsidP="00E07361">
      <w:pPr>
        <w:widowControl w:val="0"/>
        <w:numPr>
          <w:ilvl w:val="0"/>
          <w:numId w:val="36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A: first byte &lt; </w:t>
      </w: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128 :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0******* /8</w:t>
      </w:r>
    </w:p>
    <w:p w:rsidR="00E07361" w:rsidRPr="00E07361" w:rsidRDefault="00E07361" w:rsidP="00E07361">
      <w:pPr>
        <w:widowControl w:val="0"/>
        <w:numPr>
          <w:ilvl w:val="1"/>
          <w:numId w:val="36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126 nets</w:t>
      </w:r>
    </w:p>
    <w:p w:rsidR="00E07361" w:rsidRPr="00E07361" w:rsidRDefault="00E07361" w:rsidP="00E07361">
      <w:pPr>
        <w:widowControl w:val="0"/>
        <w:numPr>
          <w:ilvl w:val="1"/>
          <w:numId w:val="36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16M hosts</w:t>
      </w:r>
    </w:p>
    <w:p w:rsidR="00E07361" w:rsidRPr="00E07361" w:rsidRDefault="00E07361" w:rsidP="00E07361">
      <w:pPr>
        <w:widowControl w:val="0"/>
        <w:numPr>
          <w:ilvl w:val="0"/>
          <w:numId w:val="36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B: 128-191: 10****** /16</w:t>
      </w:r>
    </w:p>
    <w:p w:rsidR="00E07361" w:rsidRPr="00E07361" w:rsidRDefault="00E07361" w:rsidP="00E07361">
      <w:pPr>
        <w:widowControl w:val="0"/>
        <w:numPr>
          <w:ilvl w:val="1"/>
          <w:numId w:val="36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16K nets</w:t>
      </w:r>
    </w:p>
    <w:p w:rsidR="00E07361" w:rsidRPr="00E07361" w:rsidRDefault="00E07361" w:rsidP="00E07361">
      <w:pPr>
        <w:widowControl w:val="0"/>
        <w:numPr>
          <w:ilvl w:val="1"/>
          <w:numId w:val="36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65k hosts</w:t>
      </w:r>
    </w:p>
    <w:p w:rsidR="00E07361" w:rsidRPr="00E07361" w:rsidRDefault="00E07361" w:rsidP="00E07361">
      <w:pPr>
        <w:widowControl w:val="0"/>
        <w:numPr>
          <w:ilvl w:val="0"/>
          <w:numId w:val="36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C: 110***** /24</w:t>
      </w:r>
    </w:p>
    <w:p w:rsidR="00E07361" w:rsidRPr="00E07361" w:rsidRDefault="00E07361" w:rsidP="00E07361">
      <w:pPr>
        <w:widowControl w:val="0"/>
        <w:numPr>
          <w:ilvl w:val="1"/>
          <w:numId w:val="36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2M nets</w:t>
      </w:r>
    </w:p>
    <w:p w:rsidR="00E07361" w:rsidRPr="00E07361" w:rsidRDefault="00E07361" w:rsidP="00E07361">
      <w:pPr>
        <w:widowControl w:val="0"/>
        <w:numPr>
          <w:ilvl w:val="1"/>
          <w:numId w:val="36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254 hosts</w:t>
      </w:r>
    </w:p>
    <w:p w:rsidR="00E07361" w:rsidRPr="00E07361" w:rsidRDefault="00E07361" w:rsidP="00E07361">
      <w:pPr>
        <w:widowControl w:val="0"/>
        <w:numPr>
          <w:ilvl w:val="0"/>
          <w:numId w:val="36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D: 1110***</w:t>
      </w:r>
    </w:p>
    <w:p w:rsidR="00E07361" w:rsidRPr="00E07361" w:rsidRDefault="00E07361" w:rsidP="00E07361">
      <w:pPr>
        <w:widowControl w:val="0"/>
        <w:numPr>
          <w:ilvl w:val="1"/>
          <w:numId w:val="36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Multicast</w:t>
      </w:r>
    </w:p>
    <w:p w:rsidR="00E07361" w:rsidRPr="00E07361" w:rsidRDefault="00E07361" w:rsidP="00E07361">
      <w:pPr>
        <w:widowControl w:val="0"/>
        <w:numPr>
          <w:ilvl w:val="0"/>
          <w:numId w:val="36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E: 11110**</w:t>
      </w:r>
    </w:p>
    <w:p w:rsidR="00E07361" w:rsidRPr="00E07361" w:rsidRDefault="00E07361" w:rsidP="00E07361">
      <w:pPr>
        <w:widowControl w:val="0"/>
        <w:numPr>
          <w:ilvl w:val="1"/>
          <w:numId w:val="36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Experimental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CIDR</w:t>
      </w:r>
    </w:p>
    <w:p w:rsidR="00E07361" w:rsidRPr="00E07361" w:rsidRDefault="00E07361" w:rsidP="00E07361">
      <w:pPr>
        <w:widowControl w:val="0"/>
        <w:numPr>
          <w:ilvl w:val="0"/>
          <w:numId w:val="37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Classless </w:t>
      </w:r>
      <w:proofErr w:type="spell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Interdomain</w:t>
      </w:r>
      <w:proofErr w:type="spell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Routing</w:t>
      </w:r>
    </w:p>
    <w:p w:rsidR="00E07361" w:rsidRPr="00E07361" w:rsidRDefault="00E07361" w:rsidP="00E07361">
      <w:pPr>
        <w:widowControl w:val="0"/>
        <w:numPr>
          <w:ilvl w:val="0"/>
          <w:numId w:val="37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must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specify address and mask</w:t>
      </w:r>
    </w:p>
    <w:p w:rsidR="00E07361" w:rsidRPr="00E07361" w:rsidRDefault="00E07361" w:rsidP="00E07361">
      <w:pPr>
        <w:widowControl w:val="0"/>
        <w:numPr>
          <w:ilvl w:val="0"/>
          <w:numId w:val="37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flexible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division between network and host address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Hierarchical addressing</w:t>
      </w:r>
    </w:p>
    <w:p w:rsidR="00E07361" w:rsidRPr="00E07361" w:rsidRDefault="00E07361" w:rsidP="00E07361">
      <w:pPr>
        <w:widowControl w:val="0"/>
        <w:numPr>
          <w:ilvl w:val="0"/>
          <w:numId w:val="38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12.34.158.0/23</w:t>
      </w:r>
    </w:p>
    <w:p w:rsidR="00E07361" w:rsidRPr="00E07361" w:rsidRDefault="00E07361" w:rsidP="00E07361">
      <w:pPr>
        <w:widowControl w:val="0"/>
        <w:numPr>
          <w:ilvl w:val="0"/>
          <w:numId w:val="38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23 bits network address, 9 bit host address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Forwarding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Router</w:t>
      </w:r>
    </w:p>
    <w:p w:rsidR="00E07361" w:rsidRPr="00E07361" w:rsidRDefault="00E07361" w:rsidP="00E07361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input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</w:t>
      </w:r>
      <w:proofErr w:type="spell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linecard</w:t>
      </w:r>
      <w:proofErr w:type="spellEnd"/>
    </w:p>
    <w:p w:rsidR="00E07361" w:rsidRPr="00E07361" w:rsidRDefault="00E07361" w:rsidP="00E07361">
      <w:pPr>
        <w:widowControl w:val="0"/>
        <w:numPr>
          <w:ilvl w:val="1"/>
          <w:numId w:val="39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Update IP header</w:t>
      </w:r>
    </w:p>
    <w:p w:rsidR="00E07361" w:rsidRPr="00E07361" w:rsidRDefault="00E07361" w:rsidP="00E07361">
      <w:pPr>
        <w:widowControl w:val="0"/>
        <w:numPr>
          <w:ilvl w:val="2"/>
          <w:numId w:val="39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spell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TTL</w:t>
      </w: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;Checksum</w:t>
      </w:r>
      <w:proofErr w:type="spellEnd"/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; Option; Fragment</w:t>
      </w:r>
    </w:p>
    <w:p w:rsidR="00E07361" w:rsidRPr="00E07361" w:rsidRDefault="00E07361" w:rsidP="00E07361">
      <w:pPr>
        <w:widowControl w:val="0"/>
        <w:numPr>
          <w:ilvl w:val="1"/>
          <w:numId w:val="39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Lookup output port for the destination IP Address</w:t>
      </w:r>
    </w:p>
    <w:p w:rsidR="00E07361" w:rsidRPr="00E07361" w:rsidRDefault="00E07361" w:rsidP="00E07361">
      <w:pPr>
        <w:widowControl w:val="0"/>
        <w:numPr>
          <w:ilvl w:val="1"/>
          <w:numId w:val="39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Queue the packet at the switch fabric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Efficient Packet lookup</w:t>
      </w:r>
    </w:p>
    <w:p w:rsidR="00E07361" w:rsidRPr="00E07361" w:rsidRDefault="00E07361" w:rsidP="00E07361">
      <w:pPr>
        <w:widowControl w:val="0"/>
        <w:numPr>
          <w:ilvl w:val="0"/>
          <w:numId w:val="40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Original or Glassful</w:t>
      </w:r>
    </w:p>
    <w:p w:rsidR="00E07361" w:rsidRPr="00E07361" w:rsidRDefault="00E07361" w:rsidP="00E07361">
      <w:pPr>
        <w:widowControl w:val="0"/>
        <w:numPr>
          <w:ilvl w:val="1"/>
          <w:numId w:val="40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Hash table</w:t>
      </w:r>
    </w:p>
    <w:p w:rsidR="00E07361" w:rsidRPr="00E07361" w:rsidRDefault="00E07361" w:rsidP="00E07361">
      <w:pPr>
        <w:widowControl w:val="0"/>
        <w:numPr>
          <w:ilvl w:val="0"/>
          <w:numId w:val="40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CIDR</w:t>
      </w:r>
    </w:p>
    <w:p w:rsidR="00E07361" w:rsidRPr="00E07361" w:rsidRDefault="00E07361" w:rsidP="00E07361">
      <w:pPr>
        <w:widowControl w:val="0"/>
        <w:numPr>
          <w:ilvl w:val="1"/>
          <w:numId w:val="40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Longest prefix match (LPM)</w:t>
      </w:r>
    </w:p>
    <w:p w:rsidR="00E07361" w:rsidRPr="00E07361" w:rsidRDefault="00E07361" w:rsidP="00E07361">
      <w:pPr>
        <w:widowControl w:val="0"/>
        <w:numPr>
          <w:ilvl w:val="2"/>
          <w:numId w:val="40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Record port associated with first match, and only override when it matches another prefix during walk down tree</w:t>
      </w:r>
    </w:p>
    <w:p w:rsidR="00E07361" w:rsidRPr="00E07361" w:rsidRDefault="00E07361" w:rsidP="00E07361">
      <w:pPr>
        <w:widowControl w:val="0"/>
        <w:numPr>
          <w:ilvl w:val="2"/>
          <w:numId w:val="40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If ever leave path, you are done, last match prefix is answer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Disjoint prefixes to LPM table</w:t>
      </w:r>
    </w:p>
    <w:p w:rsidR="00E07361" w:rsidRPr="00E07361" w:rsidRDefault="00E07361" w:rsidP="00E07361">
      <w:pPr>
        <w:widowControl w:val="0"/>
        <w:numPr>
          <w:ilvl w:val="0"/>
          <w:numId w:val="41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Start with disjoint prefixed marked</w:t>
      </w:r>
    </w:p>
    <w:p w:rsidR="00E07361" w:rsidRPr="00E07361" w:rsidRDefault="00E07361" w:rsidP="00E07361">
      <w:pPr>
        <w:widowControl w:val="0"/>
        <w:numPr>
          <w:ilvl w:val="0"/>
          <w:numId w:val="41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move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prefix upward one at a time</w:t>
      </w:r>
    </w:p>
    <w:p w:rsidR="00E07361" w:rsidRPr="00E07361" w:rsidRDefault="00E07361" w:rsidP="00E07361">
      <w:pPr>
        <w:widowControl w:val="0"/>
        <w:numPr>
          <w:ilvl w:val="0"/>
          <w:numId w:val="41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delete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prefixes no longer needed due to LPM</w:t>
      </w:r>
    </w:p>
    <w:p w:rsidR="00E07361" w:rsidRPr="00E07361" w:rsidRDefault="00E07361" w:rsidP="00E07361">
      <w:pPr>
        <w:widowControl w:val="0"/>
        <w:numPr>
          <w:ilvl w:val="0"/>
          <w:numId w:val="41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delete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</w:t>
      </w:r>
      <w:proofErr w:type="spell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subtree</w:t>
      </w:r>
      <w:proofErr w:type="spell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no longer needed to reach prefix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Discovery</w:t>
      </w:r>
    </w:p>
    <w:p w:rsidR="00E07361" w:rsidRPr="00E07361" w:rsidRDefault="00E07361" w:rsidP="00E07361">
      <w:pPr>
        <w:widowControl w:val="0"/>
        <w:numPr>
          <w:ilvl w:val="0"/>
          <w:numId w:val="42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Address Resolution Protocol (ARP)(link layer)</w:t>
      </w:r>
    </w:p>
    <w:p w:rsidR="00E07361" w:rsidRPr="00E07361" w:rsidRDefault="00E07361" w:rsidP="00E07361">
      <w:pPr>
        <w:widowControl w:val="0"/>
        <w:numPr>
          <w:ilvl w:val="1"/>
          <w:numId w:val="42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every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host main ARP table {IP address : MAC address}</w:t>
      </w:r>
    </w:p>
    <w:p w:rsidR="00E07361" w:rsidRPr="00E07361" w:rsidRDefault="00E07361" w:rsidP="00E07361">
      <w:pPr>
        <w:widowControl w:val="0"/>
        <w:numPr>
          <w:ilvl w:val="1"/>
          <w:numId w:val="42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ARP header</w:t>
      </w:r>
    </w:p>
    <w:p w:rsidR="00E07361" w:rsidRPr="00E07361" w:rsidRDefault="00E07361" w:rsidP="00E07361">
      <w:pPr>
        <w:widowControl w:val="0"/>
        <w:numPr>
          <w:ilvl w:val="2"/>
          <w:numId w:val="42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16 hardware type (1 for </w:t>
      </w:r>
      <w:proofErr w:type="spell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ethernet</w:t>
      </w:r>
      <w:proofErr w:type="spell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)</w:t>
      </w:r>
    </w:p>
    <w:p w:rsidR="00E07361" w:rsidRPr="00E07361" w:rsidRDefault="00E07361" w:rsidP="00E07361">
      <w:pPr>
        <w:widowControl w:val="0"/>
        <w:numPr>
          <w:ilvl w:val="2"/>
          <w:numId w:val="42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16 protocol type (0x0800 for ipv4)</w:t>
      </w:r>
    </w:p>
    <w:p w:rsidR="00E07361" w:rsidRPr="00E07361" w:rsidRDefault="00E07361" w:rsidP="00E07361">
      <w:pPr>
        <w:widowControl w:val="0"/>
        <w:numPr>
          <w:ilvl w:val="2"/>
          <w:numId w:val="42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8 hardware address length (6 for </w:t>
      </w:r>
      <w:proofErr w:type="spell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ethernet</w:t>
      </w:r>
      <w:proofErr w:type="spell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)</w:t>
      </w:r>
    </w:p>
    <w:p w:rsidR="00E07361" w:rsidRPr="00E07361" w:rsidRDefault="00E07361" w:rsidP="00E07361">
      <w:pPr>
        <w:widowControl w:val="0"/>
        <w:numPr>
          <w:ilvl w:val="2"/>
          <w:numId w:val="42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8 protocol address length (4 for ipv4)</w:t>
      </w:r>
    </w:p>
    <w:p w:rsidR="00E07361" w:rsidRPr="00E07361" w:rsidRDefault="00E07361" w:rsidP="00E07361">
      <w:pPr>
        <w:widowControl w:val="0"/>
        <w:numPr>
          <w:ilvl w:val="2"/>
          <w:numId w:val="42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16 for </w:t>
      </w:r>
      <w:proofErr w:type="spell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opcode</w:t>
      </w:r>
      <w:proofErr w:type="spell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(1-request, 2=reply)</w:t>
      </w:r>
    </w:p>
    <w:p w:rsidR="00E07361" w:rsidRPr="00E07361" w:rsidRDefault="00E07361" w:rsidP="00E07361">
      <w:pPr>
        <w:widowControl w:val="0"/>
        <w:numPr>
          <w:ilvl w:val="2"/>
          <w:numId w:val="42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48 sender hardware address</w:t>
      </w:r>
    </w:p>
    <w:p w:rsidR="00E07361" w:rsidRPr="00E07361" w:rsidRDefault="00E07361" w:rsidP="00E07361">
      <w:pPr>
        <w:widowControl w:val="0"/>
        <w:numPr>
          <w:ilvl w:val="2"/>
          <w:numId w:val="42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32 sender protocol address</w:t>
      </w:r>
    </w:p>
    <w:p w:rsidR="00E07361" w:rsidRPr="00E07361" w:rsidRDefault="00E07361" w:rsidP="00E07361">
      <w:pPr>
        <w:widowControl w:val="0"/>
        <w:numPr>
          <w:ilvl w:val="2"/>
          <w:numId w:val="42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48 target hardware address</w:t>
      </w:r>
    </w:p>
    <w:p w:rsidR="00E07361" w:rsidRPr="00E07361" w:rsidRDefault="00E07361" w:rsidP="00E07361">
      <w:pPr>
        <w:widowControl w:val="0"/>
        <w:numPr>
          <w:ilvl w:val="2"/>
          <w:numId w:val="42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32 target protocol address</w:t>
      </w:r>
    </w:p>
    <w:p w:rsidR="00E07361" w:rsidRPr="00E07361" w:rsidRDefault="00E07361" w:rsidP="00E07361">
      <w:pPr>
        <w:widowControl w:val="0"/>
        <w:numPr>
          <w:ilvl w:val="2"/>
          <w:numId w:val="42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</w:p>
    <w:p w:rsidR="00E07361" w:rsidRPr="00E07361" w:rsidRDefault="00E07361" w:rsidP="00E07361">
      <w:pPr>
        <w:widowControl w:val="0"/>
        <w:numPr>
          <w:ilvl w:val="0"/>
          <w:numId w:val="42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Dynamic Host Configuration Protocol (DHCP)(app layer)</w:t>
      </w:r>
    </w:p>
    <w:p w:rsidR="00E07361" w:rsidRPr="00E07361" w:rsidRDefault="00E07361" w:rsidP="00E07361">
      <w:pPr>
        <w:widowControl w:val="0"/>
        <w:numPr>
          <w:ilvl w:val="1"/>
          <w:numId w:val="42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own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IP</w:t>
      </w:r>
    </w:p>
    <w:p w:rsidR="00E07361" w:rsidRPr="00E07361" w:rsidRDefault="00E07361" w:rsidP="00E07361">
      <w:pPr>
        <w:widowControl w:val="0"/>
        <w:numPr>
          <w:ilvl w:val="1"/>
          <w:numId w:val="42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own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net mask</w:t>
      </w:r>
    </w:p>
    <w:p w:rsidR="00E07361" w:rsidRPr="00E07361" w:rsidRDefault="00E07361" w:rsidP="00E07361">
      <w:pPr>
        <w:widowControl w:val="0"/>
        <w:numPr>
          <w:ilvl w:val="1"/>
          <w:numId w:val="42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IP for local DNS name server</w:t>
      </w:r>
    </w:p>
    <w:p w:rsidR="00E07361" w:rsidRPr="00E07361" w:rsidRDefault="00E07361" w:rsidP="00E07361">
      <w:pPr>
        <w:widowControl w:val="0"/>
        <w:numPr>
          <w:ilvl w:val="1"/>
          <w:numId w:val="42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IP for first hop router (Default)</w:t>
      </w:r>
    </w:p>
    <w:p w:rsidR="00E07361" w:rsidRPr="00E07361" w:rsidRDefault="00E07361" w:rsidP="00E07361">
      <w:pPr>
        <w:widowControl w:val="0"/>
        <w:numPr>
          <w:ilvl w:val="1"/>
          <w:numId w:val="42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One or more local DHCP servers maintain required information</w:t>
      </w:r>
    </w:p>
    <w:p w:rsidR="00E07361" w:rsidRPr="00E07361" w:rsidRDefault="00E07361" w:rsidP="00E07361">
      <w:pPr>
        <w:widowControl w:val="0"/>
        <w:numPr>
          <w:ilvl w:val="1"/>
          <w:numId w:val="42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client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broadcasts a DHCP discovery message</w:t>
      </w:r>
    </w:p>
    <w:p w:rsidR="00E07361" w:rsidRPr="00E07361" w:rsidRDefault="00E07361" w:rsidP="00E07361">
      <w:pPr>
        <w:widowControl w:val="0"/>
        <w:numPr>
          <w:ilvl w:val="1"/>
          <w:numId w:val="42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One or more DHCP servers responds with a DHCP offer message</w:t>
      </w:r>
    </w:p>
    <w:p w:rsidR="00E07361" w:rsidRPr="00E07361" w:rsidRDefault="00E07361" w:rsidP="00E07361">
      <w:pPr>
        <w:widowControl w:val="0"/>
        <w:numPr>
          <w:ilvl w:val="1"/>
          <w:numId w:val="42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proofErr w:type="gramStart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client</w:t>
      </w:r>
      <w:proofErr w:type="gramEnd"/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 xml:space="preserve"> broadcast a DHCP request message</w:t>
      </w:r>
    </w:p>
    <w:p w:rsidR="00E07361" w:rsidRPr="00E07361" w:rsidRDefault="00E07361" w:rsidP="00E07361">
      <w:pPr>
        <w:widowControl w:val="0"/>
        <w:numPr>
          <w:ilvl w:val="1"/>
          <w:numId w:val="42"/>
        </w:numPr>
        <w:autoSpaceDE w:val="0"/>
        <w:autoSpaceDN w:val="0"/>
        <w:adjustRightInd w:val="0"/>
        <w:ind w:left="0" w:firstLine="0"/>
        <w:rPr>
          <w:rFonts w:ascii="Helvetica" w:eastAsia="PingFang SC Regular" w:hAnsi="Helvetica" w:cs="Helvetica"/>
          <w:color w:val="353535"/>
          <w:sz w:val="16"/>
          <w:szCs w:val="16"/>
        </w:rPr>
      </w:pPr>
      <w:r w:rsidRPr="00E07361">
        <w:rPr>
          <w:rFonts w:ascii="Helvetica" w:eastAsia="PingFang SC Regular" w:hAnsi="Helvetica" w:cs="Helvetica"/>
          <w:color w:val="353535"/>
          <w:sz w:val="16"/>
          <w:szCs w:val="16"/>
        </w:rPr>
        <w:t>Selected DHCP server responds with an ACK</w:t>
      </w:r>
    </w:p>
    <w:p w:rsidR="00E07361" w:rsidRPr="00E07361" w:rsidRDefault="00E07361" w:rsidP="00E0736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16"/>
          <w:szCs w:val="16"/>
        </w:rPr>
      </w:pPr>
    </w:p>
    <w:p w:rsidR="006D635E" w:rsidRPr="00E07361" w:rsidRDefault="006D635E">
      <w:pPr>
        <w:rPr>
          <w:sz w:val="16"/>
          <w:szCs w:val="16"/>
        </w:rPr>
      </w:pPr>
    </w:p>
    <w:sectPr w:rsidR="006D635E" w:rsidRPr="00E07361" w:rsidSect="00E07361">
      <w:pgSz w:w="12240" w:h="15840"/>
      <w:pgMar w:top="144" w:right="144" w:bottom="144" w:left="144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0000012E">
      <w:start w:val="1"/>
      <w:numFmt w:val="bullet"/>
      <w:lvlText w:val="⁃"/>
      <w:lvlJc w:val="left"/>
      <w:pPr>
        <w:ind w:left="1440" w:hanging="360"/>
      </w:pPr>
    </w:lvl>
    <w:lvl w:ilvl="2" w:tplc="0000012F">
      <w:start w:val="1"/>
      <w:numFmt w:val="bullet"/>
      <w:lvlText w:val="⁃"/>
      <w:lvlJc w:val="left"/>
      <w:pPr>
        <w:ind w:left="2160" w:hanging="360"/>
      </w:pPr>
    </w:lvl>
    <w:lvl w:ilvl="3" w:tplc="00000130">
      <w:start w:val="1"/>
      <w:numFmt w:val="bullet"/>
      <w:lvlText w:val="⁃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⁃"/>
      <w:lvlJc w:val="left"/>
      <w:pPr>
        <w:ind w:left="720" w:hanging="360"/>
      </w:pPr>
    </w:lvl>
    <w:lvl w:ilvl="1" w:tplc="0000025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⁃"/>
      <w:lvlJc w:val="left"/>
      <w:pPr>
        <w:ind w:left="720" w:hanging="360"/>
      </w:pPr>
    </w:lvl>
    <w:lvl w:ilvl="1" w:tplc="000002BE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⁃"/>
      <w:lvlJc w:val="left"/>
      <w:pPr>
        <w:ind w:left="720" w:hanging="360"/>
      </w:pPr>
    </w:lvl>
    <w:lvl w:ilvl="1" w:tplc="0000032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10"/>
    <w:multiLevelType w:val="hybridMultilevel"/>
    <w:tmpl w:val="00000010"/>
    <w:lvl w:ilvl="0" w:tplc="000005D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11"/>
    <w:multiLevelType w:val="hybridMultilevel"/>
    <w:tmpl w:val="00000011"/>
    <w:lvl w:ilvl="0" w:tplc="0000064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0012"/>
    <w:multiLevelType w:val="hybridMultilevel"/>
    <w:tmpl w:val="00000012"/>
    <w:lvl w:ilvl="0" w:tplc="000006A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0013"/>
    <w:multiLevelType w:val="hybridMultilevel"/>
    <w:tmpl w:val="00000013"/>
    <w:lvl w:ilvl="0" w:tplc="0000070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0014"/>
    <w:multiLevelType w:val="hybridMultilevel"/>
    <w:tmpl w:val="00000014"/>
    <w:lvl w:ilvl="0" w:tplc="0000076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0015"/>
    <w:multiLevelType w:val="hybridMultilevel"/>
    <w:tmpl w:val="00000015"/>
    <w:lvl w:ilvl="0" w:tplc="000007D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0016"/>
    <w:multiLevelType w:val="hybridMultilevel"/>
    <w:tmpl w:val="00000016"/>
    <w:lvl w:ilvl="0" w:tplc="0000083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0000017"/>
    <w:multiLevelType w:val="hybridMultilevel"/>
    <w:tmpl w:val="00000017"/>
    <w:lvl w:ilvl="0" w:tplc="0000089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00000018"/>
    <w:multiLevelType w:val="hybridMultilevel"/>
    <w:tmpl w:val="00000018"/>
    <w:lvl w:ilvl="0" w:tplc="000008F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00000019"/>
    <w:multiLevelType w:val="hybridMultilevel"/>
    <w:tmpl w:val="00000019"/>
    <w:lvl w:ilvl="0" w:tplc="0000096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0000001A"/>
    <w:multiLevelType w:val="hybridMultilevel"/>
    <w:tmpl w:val="0000001A"/>
    <w:lvl w:ilvl="0" w:tplc="000009C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0000001B"/>
    <w:multiLevelType w:val="hybridMultilevel"/>
    <w:tmpl w:val="0000001B"/>
    <w:lvl w:ilvl="0" w:tplc="00000A2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>
    <w:nsid w:val="0000001C"/>
    <w:multiLevelType w:val="hybridMultilevel"/>
    <w:tmpl w:val="0000001C"/>
    <w:lvl w:ilvl="0" w:tplc="00000A8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>
    <w:nsid w:val="0000001D"/>
    <w:multiLevelType w:val="hybridMultilevel"/>
    <w:tmpl w:val="0000001D"/>
    <w:lvl w:ilvl="0" w:tplc="00000AF1">
      <w:start w:val="1"/>
      <w:numFmt w:val="bullet"/>
      <w:lvlText w:val="⁃"/>
      <w:lvlJc w:val="left"/>
      <w:pPr>
        <w:ind w:left="720" w:hanging="360"/>
      </w:pPr>
    </w:lvl>
    <w:lvl w:ilvl="1" w:tplc="00000AF2">
      <w:start w:val="1"/>
      <w:numFmt w:val="bullet"/>
      <w:lvlText w:val="⁃"/>
      <w:lvlJc w:val="left"/>
      <w:pPr>
        <w:ind w:left="1440" w:hanging="360"/>
      </w:pPr>
    </w:lvl>
    <w:lvl w:ilvl="2" w:tplc="00000AF3">
      <w:start w:val="1"/>
      <w:numFmt w:val="bullet"/>
      <w:lvlText w:val="⁃"/>
      <w:lvlJc w:val="left"/>
      <w:pPr>
        <w:ind w:left="2160" w:hanging="360"/>
      </w:pPr>
    </w:lvl>
    <w:lvl w:ilvl="3" w:tplc="00000AF4">
      <w:start w:val="1"/>
      <w:numFmt w:val="bullet"/>
      <w:lvlText w:val="⁃"/>
      <w:lvlJc w:val="left"/>
      <w:pPr>
        <w:ind w:left="2880" w:hanging="360"/>
      </w:pPr>
    </w:lvl>
    <w:lvl w:ilvl="4" w:tplc="00000AF5">
      <w:start w:val="1"/>
      <w:numFmt w:val="bullet"/>
      <w:lvlText w:val="⁃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>
    <w:nsid w:val="0000001E"/>
    <w:multiLevelType w:val="hybridMultilevel"/>
    <w:tmpl w:val="0000001E"/>
    <w:lvl w:ilvl="0" w:tplc="00000B55">
      <w:start w:val="1"/>
      <w:numFmt w:val="bullet"/>
      <w:lvlText w:val="⁃"/>
      <w:lvlJc w:val="left"/>
      <w:pPr>
        <w:ind w:left="720" w:hanging="360"/>
      </w:pPr>
    </w:lvl>
    <w:lvl w:ilvl="1" w:tplc="00000B56">
      <w:start w:val="1"/>
      <w:numFmt w:val="bullet"/>
      <w:lvlText w:val="⁃"/>
      <w:lvlJc w:val="left"/>
      <w:pPr>
        <w:ind w:left="1440" w:hanging="360"/>
      </w:pPr>
    </w:lvl>
    <w:lvl w:ilvl="2" w:tplc="00000B57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>
    <w:nsid w:val="0000001F"/>
    <w:multiLevelType w:val="hybridMultilevel"/>
    <w:tmpl w:val="0000001F"/>
    <w:lvl w:ilvl="0" w:tplc="00000BB9">
      <w:start w:val="1"/>
      <w:numFmt w:val="bullet"/>
      <w:lvlText w:val="⁃"/>
      <w:lvlJc w:val="left"/>
      <w:pPr>
        <w:ind w:left="720" w:hanging="360"/>
      </w:pPr>
    </w:lvl>
    <w:lvl w:ilvl="1" w:tplc="00000BB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>
    <w:nsid w:val="00000020"/>
    <w:multiLevelType w:val="hybridMultilevel"/>
    <w:tmpl w:val="00000020"/>
    <w:lvl w:ilvl="0" w:tplc="00000C1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>
    <w:nsid w:val="00000021"/>
    <w:multiLevelType w:val="hybridMultilevel"/>
    <w:tmpl w:val="00000021"/>
    <w:lvl w:ilvl="0" w:tplc="00000C81">
      <w:start w:val="1"/>
      <w:numFmt w:val="bullet"/>
      <w:lvlText w:val="⁃"/>
      <w:lvlJc w:val="left"/>
      <w:pPr>
        <w:ind w:left="720" w:hanging="360"/>
      </w:pPr>
    </w:lvl>
    <w:lvl w:ilvl="1" w:tplc="00000C8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>
    <w:nsid w:val="00000022"/>
    <w:multiLevelType w:val="hybridMultilevel"/>
    <w:tmpl w:val="00000022"/>
    <w:lvl w:ilvl="0" w:tplc="00000CE5">
      <w:start w:val="1"/>
      <w:numFmt w:val="bullet"/>
      <w:lvlText w:val="⁃"/>
      <w:lvlJc w:val="left"/>
      <w:pPr>
        <w:ind w:left="720" w:hanging="360"/>
      </w:pPr>
    </w:lvl>
    <w:lvl w:ilvl="1" w:tplc="00000CE6">
      <w:start w:val="1"/>
      <w:numFmt w:val="bullet"/>
      <w:lvlText w:val="⁃"/>
      <w:lvlJc w:val="left"/>
      <w:pPr>
        <w:ind w:left="1440" w:hanging="360"/>
      </w:pPr>
    </w:lvl>
    <w:lvl w:ilvl="2" w:tplc="00000CE7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>
    <w:nsid w:val="00000023"/>
    <w:multiLevelType w:val="hybridMultilevel"/>
    <w:tmpl w:val="00000023"/>
    <w:lvl w:ilvl="0" w:tplc="00000D4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>
    <w:nsid w:val="00000024"/>
    <w:multiLevelType w:val="hybridMultilevel"/>
    <w:tmpl w:val="00000024"/>
    <w:lvl w:ilvl="0" w:tplc="00000DAD">
      <w:start w:val="1"/>
      <w:numFmt w:val="bullet"/>
      <w:lvlText w:val="⁃"/>
      <w:lvlJc w:val="left"/>
      <w:pPr>
        <w:ind w:left="720" w:hanging="360"/>
      </w:pPr>
    </w:lvl>
    <w:lvl w:ilvl="1" w:tplc="00000DAE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>
    <w:nsid w:val="00000025"/>
    <w:multiLevelType w:val="hybridMultilevel"/>
    <w:tmpl w:val="00000025"/>
    <w:lvl w:ilvl="0" w:tplc="00000E1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>
    <w:nsid w:val="00000026"/>
    <w:multiLevelType w:val="hybridMultilevel"/>
    <w:tmpl w:val="00000026"/>
    <w:lvl w:ilvl="0" w:tplc="00000E7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>
    <w:nsid w:val="00000027"/>
    <w:multiLevelType w:val="hybridMultilevel"/>
    <w:tmpl w:val="00000027"/>
    <w:lvl w:ilvl="0" w:tplc="00000ED9">
      <w:start w:val="1"/>
      <w:numFmt w:val="bullet"/>
      <w:lvlText w:val="⁃"/>
      <w:lvlJc w:val="left"/>
      <w:pPr>
        <w:ind w:left="720" w:hanging="360"/>
      </w:pPr>
    </w:lvl>
    <w:lvl w:ilvl="1" w:tplc="00000EDA">
      <w:start w:val="1"/>
      <w:numFmt w:val="bullet"/>
      <w:lvlText w:val="⁃"/>
      <w:lvlJc w:val="left"/>
      <w:pPr>
        <w:ind w:left="1440" w:hanging="360"/>
      </w:pPr>
    </w:lvl>
    <w:lvl w:ilvl="2" w:tplc="00000EDB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>
    <w:nsid w:val="00000028"/>
    <w:multiLevelType w:val="hybridMultilevel"/>
    <w:tmpl w:val="00000028"/>
    <w:lvl w:ilvl="0" w:tplc="00000F3D">
      <w:start w:val="1"/>
      <w:numFmt w:val="bullet"/>
      <w:lvlText w:val="⁃"/>
      <w:lvlJc w:val="left"/>
      <w:pPr>
        <w:ind w:left="720" w:hanging="360"/>
      </w:pPr>
    </w:lvl>
    <w:lvl w:ilvl="1" w:tplc="00000F3E">
      <w:start w:val="1"/>
      <w:numFmt w:val="bullet"/>
      <w:lvlText w:val="⁃"/>
      <w:lvlJc w:val="left"/>
      <w:pPr>
        <w:ind w:left="1440" w:hanging="360"/>
      </w:pPr>
    </w:lvl>
    <w:lvl w:ilvl="2" w:tplc="00000F3F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>
    <w:nsid w:val="00000029"/>
    <w:multiLevelType w:val="hybridMultilevel"/>
    <w:tmpl w:val="00000029"/>
    <w:lvl w:ilvl="0" w:tplc="00000FA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>
    <w:nsid w:val="0000002A"/>
    <w:multiLevelType w:val="hybridMultilevel"/>
    <w:tmpl w:val="0000002A"/>
    <w:lvl w:ilvl="0" w:tplc="00001005">
      <w:start w:val="1"/>
      <w:numFmt w:val="bullet"/>
      <w:lvlText w:val="⁃"/>
      <w:lvlJc w:val="left"/>
      <w:pPr>
        <w:ind w:left="720" w:hanging="360"/>
      </w:pPr>
    </w:lvl>
    <w:lvl w:ilvl="1" w:tplc="00001006">
      <w:start w:val="1"/>
      <w:numFmt w:val="bullet"/>
      <w:lvlText w:val="⁃"/>
      <w:lvlJc w:val="left"/>
      <w:pPr>
        <w:ind w:left="1440" w:hanging="360"/>
      </w:pPr>
    </w:lvl>
    <w:lvl w:ilvl="2" w:tplc="00001007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361"/>
    <w:rsid w:val="006D635E"/>
    <w:rsid w:val="00CD23E0"/>
    <w:rsid w:val="00E0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5120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1288</Words>
  <Characters>7348</Characters>
  <Application>Microsoft Macintosh Word</Application>
  <DocSecurity>0</DocSecurity>
  <Lines>61</Lines>
  <Paragraphs>17</Paragraphs>
  <ScaleCrop>false</ScaleCrop>
  <Company>Cal</Company>
  <LinksUpToDate>false</LinksUpToDate>
  <CharactersWithSpaces>8619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Zhuneng Jiang</dc:creator>
  <cp:keywords/>
  <dc:description/>
  <cp:lastModifiedBy>Zhuneng Jiang</cp:lastModifiedBy>
  <cp:revision>1</cp:revision>
  <dcterms:created xsi:type="dcterms:W3CDTF">2016-10-13T20:32:00Z</dcterms:created>
  <dcterms:modified xsi:type="dcterms:W3CDTF">2016-10-13T20:33:00Z</dcterms:modified>
</cp:coreProperties>
</file>